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381C" w14:textId="146FF798" w:rsidR="00A9204E" w:rsidRDefault="008E2266" w:rsidP="008E2266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Building a Real-time Bus Tracking Application:</w:t>
      </w:r>
      <w:r>
        <w:rPr>
          <w:b/>
          <w:bCs/>
          <w:u w:val="single"/>
        </w:rPr>
        <w:br/>
      </w:r>
    </w:p>
    <w:p w14:paraId="39CF5ACF" w14:textId="232C5000" w:rsidR="008E2266" w:rsidRDefault="008E2266" w:rsidP="008E2266">
      <w:pPr>
        <w:rPr>
          <w:sz w:val="24"/>
          <w:szCs w:val="24"/>
        </w:rPr>
      </w:pPr>
      <w:r w:rsidRPr="008E2266">
        <w:rPr>
          <w:sz w:val="24"/>
          <w:szCs w:val="24"/>
        </w:rPr>
        <w:t xml:space="preserve">The goal is </w:t>
      </w:r>
      <w:r>
        <w:rPr>
          <w:sz w:val="24"/>
          <w:szCs w:val="24"/>
        </w:rPr>
        <w:t xml:space="preserve">to create a user-friendly bus application that helps different actors (entities/roles) with certain privileges or permissions to use real-time data to manage bus operations or manage routes effectively for better user experience in </w:t>
      </w:r>
      <w:proofErr w:type="gramStart"/>
      <w:r>
        <w:rPr>
          <w:sz w:val="24"/>
          <w:szCs w:val="24"/>
        </w:rPr>
        <w:t>buses .</w:t>
      </w:r>
      <w:proofErr w:type="gramEnd"/>
      <w:r>
        <w:rPr>
          <w:sz w:val="24"/>
          <w:szCs w:val="24"/>
        </w:rPr>
        <w:t xml:space="preserve"> the application is used by different entities </w:t>
      </w:r>
      <w:proofErr w:type="gramStart"/>
      <w:r>
        <w:rPr>
          <w:sz w:val="24"/>
          <w:szCs w:val="24"/>
        </w:rPr>
        <w:t>like :</w:t>
      </w:r>
      <w:proofErr w:type="gramEnd"/>
      <w:r>
        <w:rPr>
          <w:sz w:val="24"/>
          <w:szCs w:val="24"/>
        </w:rPr>
        <w:t xml:space="preserve"> </w:t>
      </w:r>
    </w:p>
    <w:p w14:paraId="5A2E02B1" w14:textId="39BD5D3A" w:rsidR="008E2266" w:rsidRDefault="008E226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End Users/Commuters – for booking tickets and planning travels according to travel routes and arrival/departure timings </w:t>
      </w:r>
      <w:r w:rsidR="00B567A6">
        <w:rPr>
          <w:sz w:val="24"/>
          <w:szCs w:val="24"/>
        </w:rPr>
        <w:t>and getting live bus status from drivers.</w:t>
      </w:r>
    </w:p>
    <w:p w14:paraId="72046F2D" w14:textId="27D24AD7" w:rsidR="008E2266" w:rsidRDefault="008E226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Drivers/Conductors – for updating live location of </w:t>
      </w:r>
      <w:proofErr w:type="gramStart"/>
      <w:r>
        <w:rPr>
          <w:sz w:val="24"/>
          <w:szCs w:val="24"/>
        </w:rPr>
        <w:t>buses ,</w:t>
      </w:r>
      <w:proofErr w:type="gramEnd"/>
      <w:r>
        <w:rPr>
          <w:sz w:val="24"/>
          <w:szCs w:val="24"/>
        </w:rPr>
        <w:t xml:space="preserve"> updating routes/stops as per passenger demand and checking passenger count , ticket validation </w:t>
      </w:r>
      <w:proofErr w:type="spellStart"/>
      <w:r>
        <w:rPr>
          <w:sz w:val="24"/>
          <w:szCs w:val="24"/>
        </w:rPr>
        <w:t>etc</w:t>
      </w:r>
      <w:proofErr w:type="spellEnd"/>
      <w:r w:rsidR="00B567A6">
        <w:rPr>
          <w:sz w:val="24"/>
          <w:szCs w:val="24"/>
        </w:rPr>
        <w:t xml:space="preserve"> and updating real-time bus status to commuters.</w:t>
      </w:r>
    </w:p>
    <w:p w14:paraId="582DDCF4" w14:textId="14F57FB3" w:rsidR="008E2266" w:rsidRDefault="008E226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Depot managers – for creating/managing fleets of buses </w:t>
      </w:r>
      <w:r w:rsidR="00B567A6">
        <w:rPr>
          <w:sz w:val="24"/>
          <w:szCs w:val="24"/>
        </w:rPr>
        <w:t xml:space="preserve">and managing bus routes/services in case of breakdown and updating to drivers and </w:t>
      </w:r>
      <w:proofErr w:type="gramStart"/>
      <w:r w:rsidR="00B567A6">
        <w:rPr>
          <w:sz w:val="24"/>
          <w:szCs w:val="24"/>
        </w:rPr>
        <w:t>conductors .</w:t>
      </w:r>
      <w:proofErr w:type="gramEnd"/>
    </w:p>
    <w:p w14:paraId="07B4D263" w14:textId="25E6395D" w:rsidR="00B567A6" w:rsidRDefault="00B567A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Admins – Oversee bus operations and Performance analytics using databases and update bus depots or report to technical team for application errors.</w:t>
      </w:r>
    </w:p>
    <w:p w14:paraId="126A2162" w14:textId="53346537" w:rsidR="00B567A6" w:rsidRDefault="00B567A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Auditor – to oversee </w:t>
      </w:r>
      <w:proofErr w:type="gramStart"/>
      <w:r>
        <w:rPr>
          <w:sz w:val="24"/>
          <w:szCs w:val="24"/>
        </w:rPr>
        <w:t>transactions ,</w:t>
      </w:r>
      <w:proofErr w:type="gramEnd"/>
      <w:r>
        <w:rPr>
          <w:sz w:val="24"/>
          <w:szCs w:val="24"/>
        </w:rPr>
        <w:t xml:space="preserve"> compliance with bus travel standards . to oversee financial accounts and bus operations </w:t>
      </w:r>
      <w:proofErr w:type="gramStart"/>
      <w:r>
        <w:rPr>
          <w:sz w:val="24"/>
          <w:szCs w:val="24"/>
        </w:rPr>
        <w:t>logs .</w:t>
      </w:r>
      <w:proofErr w:type="gramEnd"/>
    </w:p>
    <w:p w14:paraId="7169CCA8" w14:textId="626846E5" w:rsidR="00B567A6" w:rsidRDefault="00B567A6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Support Staff – Ticketing team for enquiries and incident management.</w:t>
      </w:r>
    </w:p>
    <w:p w14:paraId="3CF9E314" w14:textId="1B5BA05C" w:rsidR="00470BAC" w:rsidRDefault="00470BAC" w:rsidP="008E226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Suppliers – Ensure that parts and supplies are being given to the bus for </w:t>
      </w:r>
      <w:proofErr w:type="gramStart"/>
      <w:r>
        <w:rPr>
          <w:sz w:val="24"/>
          <w:szCs w:val="24"/>
        </w:rPr>
        <w:t>services .</w:t>
      </w:r>
      <w:proofErr w:type="gramEnd"/>
    </w:p>
    <w:p w14:paraId="757E754F" w14:textId="77777777" w:rsidR="00B567A6" w:rsidRDefault="00B567A6" w:rsidP="00B567A6">
      <w:pPr>
        <w:rPr>
          <w:sz w:val="24"/>
          <w:szCs w:val="24"/>
        </w:rPr>
      </w:pPr>
    </w:p>
    <w:p w14:paraId="59C0A994" w14:textId="77777777" w:rsidR="00B567A6" w:rsidRDefault="00B567A6" w:rsidP="00B567A6">
      <w:pPr>
        <w:rPr>
          <w:sz w:val="24"/>
          <w:szCs w:val="24"/>
        </w:rPr>
      </w:pPr>
    </w:p>
    <w:p w14:paraId="60A17876" w14:textId="0D68EC86" w:rsidR="00B567A6" w:rsidRDefault="00B567A6" w:rsidP="00B567A6">
      <w:pPr>
        <w:pStyle w:val="Heading1"/>
        <w:rPr>
          <w:u w:val="single"/>
        </w:rPr>
      </w:pPr>
      <w:r w:rsidRPr="00B567A6">
        <w:rPr>
          <w:u w:val="single"/>
        </w:rPr>
        <w:t>What is the need for such an application?</w:t>
      </w:r>
    </w:p>
    <w:p w14:paraId="01B7DAB0" w14:textId="77777777" w:rsidR="00B567A6" w:rsidRDefault="00B567A6" w:rsidP="00B567A6"/>
    <w:p w14:paraId="7F1C744F" w14:textId="085B8259" w:rsidR="00B567A6" w:rsidRDefault="00B567A6" w:rsidP="00B567A6">
      <w:pPr>
        <w:rPr>
          <w:sz w:val="24"/>
          <w:szCs w:val="24"/>
        </w:rPr>
      </w:pPr>
      <w:r w:rsidRPr="00B567A6">
        <w:rPr>
          <w:sz w:val="24"/>
          <w:szCs w:val="24"/>
        </w:rPr>
        <w:t>The need for a real ti</w:t>
      </w:r>
      <w:r>
        <w:rPr>
          <w:sz w:val="24"/>
          <w:szCs w:val="24"/>
        </w:rPr>
        <w:t>m</w:t>
      </w:r>
      <w:r w:rsidRPr="00B567A6">
        <w:rPr>
          <w:sz w:val="24"/>
          <w:szCs w:val="24"/>
        </w:rPr>
        <w:t>e application</w:t>
      </w:r>
      <w:r>
        <w:rPr>
          <w:sz w:val="24"/>
          <w:szCs w:val="24"/>
        </w:rPr>
        <w:t xml:space="preserve"> such as a bus tracking app is to plan/manage bus travels effectively as per arrivals and departure </w:t>
      </w:r>
      <w:proofErr w:type="gramStart"/>
      <w:r>
        <w:rPr>
          <w:sz w:val="24"/>
          <w:szCs w:val="24"/>
        </w:rPr>
        <w:t>timings ,</w:t>
      </w:r>
      <w:proofErr w:type="gramEnd"/>
      <w:r>
        <w:rPr>
          <w:sz w:val="24"/>
          <w:szCs w:val="24"/>
        </w:rPr>
        <w:t xml:space="preserve"> manage/update routes effectively for less operational costs , updating live information to commuters in case of breakdown or service or sharing live location of buses </w:t>
      </w:r>
      <w:r w:rsidR="002C1A17">
        <w:rPr>
          <w:sz w:val="24"/>
          <w:szCs w:val="24"/>
        </w:rPr>
        <w:t xml:space="preserve">to alert delays and bus stops in different locations . </w:t>
      </w:r>
      <w:r w:rsidR="008265C5">
        <w:rPr>
          <w:sz w:val="24"/>
          <w:szCs w:val="24"/>
        </w:rPr>
        <w:t xml:space="preserve">As </w:t>
      </w:r>
      <w:proofErr w:type="gramStart"/>
      <w:r w:rsidR="008265C5">
        <w:rPr>
          <w:sz w:val="24"/>
          <w:szCs w:val="24"/>
        </w:rPr>
        <w:t>Admins ,</w:t>
      </w:r>
      <w:proofErr w:type="gramEnd"/>
      <w:r w:rsidR="008265C5">
        <w:rPr>
          <w:sz w:val="24"/>
          <w:szCs w:val="24"/>
        </w:rPr>
        <w:t xml:space="preserve"> </w:t>
      </w:r>
      <w:r w:rsidR="002C1A17">
        <w:rPr>
          <w:sz w:val="24"/>
          <w:szCs w:val="24"/>
        </w:rPr>
        <w:t xml:space="preserve">we also need to oversee real time bus operations using databases. inefficient route management </w:t>
      </w:r>
      <w:r w:rsidR="00C45588">
        <w:rPr>
          <w:sz w:val="24"/>
          <w:szCs w:val="24"/>
        </w:rPr>
        <w:t xml:space="preserve">can lead to operational </w:t>
      </w:r>
      <w:proofErr w:type="gramStart"/>
      <w:r w:rsidR="00C45588">
        <w:rPr>
          <w:sz w:val="24"/>
          <w:szCs w:val="24"/>
        </w:rPr>
        <w:t>costs .</w:t>
      </w:r>
      <w:proofErr w:type="gramEnd"/>
      <w:r w:rsidR="00C45588">
        <w:rPr>
          <w:sz w:val="24"/>
          <w:szCs w:val="24"/>
        </w:rPr>
        <w:t xml:space="preserve"> without real time </w:t>
      </w:r>
      <w:proofErr w:type="gramStart"/>
      <w:r w:rsidR="00C45588">
        <w:rPr>
          <w:sz w:val="24"/>
          <w:szCs w:val="24"/>
        </w:rPr>
        <w:t>information ,</w:t>
      </w:r>
      <w:proofErr w:type="gramEnd"/>
      <w:r w:rsidR="00C45588">
        <w:rPr>
          <w:sz w:val="24"/>
          <w:szCs w:val="24"/>
        </w:rPr>
        <w:t xml:space="preserve"> it is unclear when the bus might arrive , leading to frustration among passengers . if the bus breaks down because of frequent </w:t>
      </w:r>
      <w:proofErr w:type="gramStart"/>
      <w:r w:rsidR="00C45588">
        <w:rPr>
          <w:sz w:val="24"/>
          <w:szCs w:val="24"/>
        </w:rPr>
        <w:t>usage ,</w:t>
      </w:r>
      <w:proofErr w:type="gramEnd"/>
      <w:r w:rsidR="00C45588">
        <w:rPr>
          <w:sz w:val="24"/>
          <w:szCs w:val="24"/>
        </w:rPr>
        <w:t xml:space="preserve"> without quality check depot managers might find it difficult to manage bus services / travels to different routes. </w:t>
      </w:r>
      <w:r w:rsidR="00C45588" w:rsidRPr="00C45588">
        <w:rPr>
          <w:sz w:val="24"/>
          <w:szCs w:val="24"/>
        </w:rPr>
        <w:t>Auditors rely on real-time data to verify operations and compliance. Without it, the auditing process becomes more challenging and less reliable.</w:t>
      </w:r>
      <w:r w:rsidR="00C45588" w:rsidRPr="00C45588">
        <w:t xml:space="preserve"> </w:t>
      </w:r>
      <w:r w:rsidR="009007EA" w:rsidRPr="009007EA">
        <w:rPr>
          <w:sz w:val="24"/>
          <w:szCs w:val="24"/>
        </w:rPr>
        <w:t>The absence of real-time tracking and management applications can lead to a host of operational, financial, and safety issues. These side effects can severely impact the efficiency and reliability of bus services, leading to a poor passenger experience, higher costs, and potential safety risks.</w:t>
      </w:r>
    </w:p>
    <w:p w14:paraId="522FDA29" w14:textId="77777777" w:rsidR="00C45588" w:rsidRDefault="00C45588" w:rsidP="00B567A6">
      <w:pPr>
        <w:rPr>
          <w:sz w:val="24"/>
          <w:szCs w:val="24"/>
        </w:rPr>
      </w:pPr>
    </w:p>
    <w:p w14:paraId="44614CCE" w14:textId="77777777" w:rsidR="00C45588" w:rsidRDefault="00C45588" w:rsidP="00B567A6">
      <w:pPr>
        <w:rPr>
          <w:sz w:val="24"/>
          <w:szCs w:val="24"/>
        </w:rPr>
      </w:pPr>
    </w:p>
    <w:p w14:paraId="00D3792C" w14:textId="77777777" w:rsidR="005A4AD9" w:rsidRDefault="005A4AD9" w:rsidP="00C45588">
      <w:pPr>
        <w:pStyle w:val="Heading1"/>
        <w:rPr>
          <w:u w:val="single"/>
        </w:rPr>
      </w:pPr>
    </w:p>
    <w:p w14:paraId="30F8E119" w14:textId="345D780E" w:rsidR="00C45588" w:rsidRDefault="00C45588" w:rsidP="00C45588">
      <w:pPr>
        <w:pStyle w:val="Heading1"/>
        <w:rPr>
          <w:u w:val="single"/>
        </w:rPr>
      </w:pPr>
      <w:proofErr w:type="gramStart"/>
      <w:r w:rsidRPr="00C45588">
        <w:rPr>
          <w:u w:val="single"/>
        </w:rPr>
        <w:t xml:space="preserve">Approach </w:t>
      </w:r>
      <w:r>
        <w:rPr>
          <w:u w:val="single"/>
        </w:rPr>
        <w:t>:</w:t>
      </w:r>
      <w:proofErr w:type="gramEnd"/>
    </w:p>
    <w:p w14:paraId="5F14C4EF" w14:textId="77777777" w:rsidR="00234B04" w:rsidRDefault="00234B04" w:rsidP="009007EA"/>
    <w:p w14:paraId="0DFB8C1C" w14:textId="6AA1BA9E" w:rsidR="009007EA" w:rsidRDefault="00234B04" w:rsidP="00234B04">
      <w:pPr>
        <w:ind w:firstLine="360"/>
        <w:rPr>
          <w:sz w:val="24"/>
          <w:szCs w:val="24"/>
        </w:rPr>
      </w:pPr>
      <w:r w:rsidRPr="00234B04">
        <w:rPr>
          <w:sz w:val="24"/>
          <w:szCs w:val="24"/>
        </w:rPr>
        <w:t>We can</w:t>
      </w:r>
      <w:r w:rsidR="009007EA">
        <w:rPr>
          <w:sz w:val="24"/>
          <w:szCs w:val="24"/>
        </w:rPr>
        <w:t xml:space="preserve"> make this into a </w:t>
      </w:r>
      <w:r w:rsidR="009007EA" w:rsidRPr="009007EA">
        <w:rPr>
          <w:sz w:val="24"/>
          <w:szCs w:val="24"/>
        </w:rPr>
        <w:t xml:space="preserve">cross </w:t>
      </w:r>
      <w:proofErr w:type="gramStart"/>
      <w:r w:rsidR="009007EA" w:rsidRPr="009007EA">
        <w:rPr>
          <w:sz w:val="24"/>
          <w:szCs w:val="24"/>
        </w:rPr>
        <w:t>platform ,</w:t>
      </w:r>
      <w:proofErr w:type="gramEnd"/>
      <w:r w:rsidR="009007EA" w:rsidRPr="009007EA">
        <w:rPr>
          <w:sz w:val="24"/>
          <w:szCs w:val="24"/>
        </w:rPr>
        <w:t xml:space="preserve"> PWA App using React Native </w:t>
      </w:r>
      <w:r w:rsidR="009007EA">
        <w:rPr>
          <w:sz w:val="24"/>
          <w:szCs w:val="24"/>
        </w:rPr>
        <w:t>tools .</w:t>
      </w:r>
    </w:p>
    <w:p w14:paraId="07024F4F" w14:textId="665A42BF" w:rsidR="009007EA" w:rsidRDefault="009007EA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 first step is to create a login/registration page to </w:t>
      </w:r>
      <w:proofErr w:type="gramStart"/>
      <w:r>
        <w:rPr>
          <w:sz w:val="24"/>
          <w:szCs w:val="24"/>
        </w:rPr>
        <w:t>authenticate ,validate</w:t>
      </w:r>
      <w:proofErr w:type="gramEnd"/>
      <w:r>
        <w:rPr>
          <w:sz w:val="24"/>
          <w:szCs w:val="24"/>
        </w:rPr>
        <w:t xml:space="preserve"> and finally direct each entity to different UI based on their roles .</w:t>
      </w:r>
    </w:p>
    <w:p w14:paraId="2755BB01" w14:textId="41F7963A" w:rsidR="009007EA" w:rsidRDefault="009007EA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If the user is </w:t>
      </w:r>
      <w:proofErr w:type="gramStart"/>
      <w:r>
        <w:rPr>
          <w:sz w:val="24"/>
          <w:szCs w:val="24"/>
        </w:rPr>
        <w:t>new ,</w:t>
      </w:r>
      <w:proofErr w:type="gramEnd"/>
      <w:r>
        <w:rPr>
          <w:sz w:val="24"/>
          <w:szCs w:val="24"/>
        </w:rPr>
        <w:t xml:space="preserve"> he registers and if he registers with a new role , the actor/entity is verified by the admin as per the details given and shall be approved by the admin for </w:t>
      </w:r>
      <w:r w:rsidR="008265C5">
        <w:rPr>
          <w:sz w:val="24"/>
          <w:szCs w:val="24"/>
        </w:rPr>
        <w:t>the role.</w:t>
      </w:r>
    </w:p>
    <w:p w14:paraId="25A70D0A" w14:textId="0A6285F8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End </w:t>
      </w:r>
      <w:proofErr w:type="gramStart"/>
      <w:r>
        <w:rPr>
          <w:sz w:val="24"/>
          <w:szCs w:val="24"/>
        </w:rPr>
        <w:t>Users ,</w:t>
      </w:r>
      <w:proofErr w:type="gramEnd"/>
      <w:r>
        <w:rPr>
          <w:sz w:val="24"/>
          <w:szCs w:val="24"/>
        </w:rPr>
        <w:t xml:space="preserve"> they shall have a UI that can help them to look into different bus routes and bus arrivals/departure timings for planning bus travels effectively and manage their booking tickets . when they book </w:t>
      </w:r>
      <w:proofErr w:type="gramStart"/>
      <w:r>
        <w:rPr>
          <w:sz w:val="24"/>
          <w:szCs w:val="24"/>
        </w:rPr>
        <w:t>them</w:t>
      </w:r>
      <w:proofErr w:type="gramEnd"/>
      <w:r>
        <w:rPr>
          <w:sz w:val="24"/>
          <w:szCs w:val="24"/>
        </w:rPr>
        <w:t xml:space="preserve"> they shall get the live updates of bus from their pick up location. They will need booking </w:t>
      </w:r>
      <w:proofErr w:type="gramStart"/>
      <w:r>
        <w:rPr>
          <w:sz w:val="24"/>
          <w:szCs w:val="24"/>
        </w:rPr>
        <w:t>options .</w:t>
      </w:r>
      <w:proofErr w:type="gramEnd"/>
    </w:p>
    <w:p w14:paraId="4D300A69" w14:textId="660CEB5D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Drivers / </w:t>
      </w:r>
      <w:proofErr w:type="gramStart"/>
      <w:r>
        <w:rPr>
          <w:sz w:val="24"/>
          <w:szCs w:val="24"/>
        </w:rPr>
        <w:t>Conductors ,</w:t>
      </w:r>
      <w:proofErr w:type="gramEnd"/>
      <w:r>
        <w:rPr>
          <w:sz w:val="24"/>
          <w:szCs w:val="24"/>
        </w:rPr>
        <w:t xml:space="preserve"> they will have a UI that will enable them to stop/start the travel , to update live location of their bus to commuters , for ticket validation and confirmation .</w:t>
      </w:r>
    </w:p>
    <w:p w14:paraId="6F3372F2" w14:textId="7353524F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depot </w:t>
      </w:r>
      <w:proofErr w:type="gramStart"/>
      <w:r>
        <w:rPr>
          <w:sz w:val="24"/>
          <w:szCs w:val="24"/>
        </w:rPr>
        <w:t>managers ,</w:t>
      </w:r>
      <w:proofErr w:type="gramEnd"/>
      <w:r>
        <w:rPr>
          <w:sz w:val="24"/>
          <w:szCs w:val="24"/>
        </w:rPr>
        <w:t xml:space="preserve"> UI that </w:t>
      </w:r>
      <w:r w:rsidRPr="008265C5">
        <w:rPr>
          <w:sz w:val="24"/>
          <w:szCs w:val="24"/>
        </w:rPr>
        <w:t>Manages fleet schedules, maintenance, and performance analytics</w:t>
      </w:r>
    </w:p>
    <w:p w14:paraId="603697F1" w14:textId="49584581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Auditors ,</w:t>
      </w:r>
      <w:proofErr w:type="gramEnd"/>
      <w:r>
        <w:rPr>
          <w:sz w:val="24"/>
          <w:szCs w:val="24"/>
        </w:rPr>
        <w:t xml:space="preserve"> UI to look into logs of transactions , compliance with bus travel standards and operations </w:t>
      </w:r>
    </w:p>
    <w:p w14:paraId="76C986A2" w14:textId="55863DC0" w:rsidR="008265C5" w:rsidRDefault="008265C5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Admins ,</w:t>
      </w:r>
      <w:proofErr w:type="gramEnd"/>
      <w:r>
        <w:rPr>
          <w:sz w:val="24"/>
          <w:szCs w:val="24"/>
        </w:rPr>
        <w:t xml:space="preserve"> UI to oversee entire bus operations and real time analytics to look into </w:t>
      </w:r>
      <w:r w:rsidR="003B17DB">
        <w:rPr>
          <w:sz w:val="24"/>
          <w:szCs w:val="24"/>
        </w:rPr>
        <w:t xml:space="preserve">bus </w:t>
      </w:r>
      <w:r>
        <w:rPr>
          <w:sz w:val="24"/>
          <w:szCs w:val="24"/>
        </w:rPr>
        <w:t xml:space="preserve">performance </w:t>
      </w:r>
      <w:r w:rsidR="003B17DB">
        <w:rPr>
          <w:sz w:val="24"/>
          <w:szCs w:val="24"/>
        </w:rPr>
        <w:t>statistics and reporting system to technical team for technical issues .</w:t>
      </w:r>
    </w:p>
    <w:p w14:paraId="1B5ED799" w14:textId="206774B0" w:rsidR="003B17DB" w:rsidRDefault="003B17DB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For Support </w:t>
      </w:r>
      <w:proofErr w:type="gramStart"/>
      <w:r>
        <w:rPr>
          <w:sz w:val="24"/>
          <w:szCs w:val="24"/>
        </w:rPr>
        <w:t>Staffs ,</w:t>
      </w:r>
      <w:proofErr w:type="gramEnd"/>
      <w:r>
        <w:rPr>
          <w:sz w:val="24"/>
          <w:szCs w:val="24"/>
        </w:rPr>
        <w:t xml:space="preserve"> Incident management tools and UI to get tickets and enquiries from other entities for resolving issues .</w:t>
      </w:r>
    </w:p>
    <w:p w14:paraId="05ED12D2" w14:textId="596909DD" w:rsidR="00234B04" w:rsidRDefault="00234B04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Dropdown </w:t>
      </w:r>
      <w:proofErr w:type="gramStart"/>
      <w:r>
        <w:rPr>
          <w:sz w:val="24"/>
          <w:szCs w:val="24"/>
        </w:rPr>
        <w:t>menu ,</w:t>
      </w:r>
      <w:proofErr w:type="gramEnd"/>
      <w:r>
        <w:rPr>
          <w:sz w:val="24"/>
          <w:szCs w:val="24"/>
        </w:rPr>
        <w:t xml:space="preserve"> for navigating to different pages/views in UI.</w:t>
      </w:r>
    </w:p>
    <w:p w14:paraId="43448B36" w14:textId="778B1FA0" w:rsidR="00234B04" w:rsidRDefault="00234B04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Logout Button.</w:t>
      </w:r>
    </w:p>
    <w:p w14:paraId="28C82592" w14:textId="784C133A" w:rsidR="00234B04" w:rsidRDefault="00234B04" w:rsidP="009007E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Real-time data can be achieved by integrating with </w:t>
      </w:r>
      <w:r w:rsidR="002E17DE">
        <w:rPr>
          <w:sz w:val="24"/>
          <w:szCs w:val="24"/>
        </w:rPr>
        <w:t xml:space="preserve">web </w:t>
      </w:r>
      <w:proofErr w:type="gramStart"/>
      <w:r w:rsidR="002E17DE">
        <w:rPr>
          <w:sz w:val="24"/>
          <w:szCs w:val="24"/>
        </w:rPr>
        <w:t>sockets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NoSQL tools like MongoDB , fetch APIs with google maps .</w:t>
      </w:r>
    </w:p>
    <w:p w14:paraId="077FE0C5" w14:textId="77777777" w:rsidR="00A44C65" w:rsidRDefault="00A44C65" w:rsidP="00A44C65">
      <w:pPr>
        <w:pStyle w:val="Heading1"/>
        <w:rPr>
          <w:b/>
          <w:bCs/>
          <w:u w:val="single"/>
        </w:rPr>
      </w:pPr>
    </w:p>
    <w:p w14:paraId="2C9BCA66" w14:textId="77777777" w:rsidR="00A44C65" w:rsidRDefault="00A44C65" w:rsidP="00A44C65">
      <w:pPr>
        <w:pStyle w:val="Heading1"/>
        <w:rPr>
          <w:b/>
          <w:bCs/>
          <w:u w:val="single"/>
        </w:rPr>
      </w:pPr>
    </w:p>
    <w:p w14:paraId="5F26D68C" w14:textId="77777777" w:rsidR="00A44C65" w:rsidRDefault="00A44C65" w:rsidP="00A44C65">
      <w:pPr>
        <w:pStyle w:val="Heading1"/>
        <w:rPr>
          <w:b/>
          <w:bCs/>
          <w:u w:val="single"/>
        </w:rPr>
      </w:pPr>
    </w:p>
    <w:p w14:paraId="092BDA45" w14:textId="77777777" w:rsidR="00A44C65" w:rsidRDefault="00A44C65" w:rsidP="00A44C65">
      <w:pPr>
        <w:pStyle w:val="Heading1"/>
        <w:rPr>
          <w:b/>
          <w:bCs/>
          <w:u w:val="single"/>
        </w:rPr>
      </w:pPr>
    </w:p>
    <w:p w14:paraId="17737123" w14:textId="77777777" w:rsidR="00A44C65" w:rsidRDefault="00A44C65" w:rsidP="00A44C65">
      <w:pPr>
        <w:pStyle w:val="Heading1"/>
        <w:rPr>
          <w:b/>
          <w:bCs/>
          <w:u w:val="single"/>
        </w:rPr>
      </w:pPr>
    </w:p>
    <w:p w14:paraId="56404080" w14:textId="42C80449" w:rsidR="00A44C65" w:rsidRDefault="00A44C65" w:rsidP="00A44C65">
      <w:pPr>
        <w:pStyle w:val="Heading1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WireFrame</w:t>
      </w:r>
      <w:proofErr w:type="spellEnd"/>
      <w:r>
        <w:rPr>
          <w:b/>
          <w:bCs/>
          <w:u w:val="single"/>
        </w:rPr>
        <w:t>:</w:t>
      </w:r>
    </w:p>
    <w:p w14:paraId="0DE0EB26" w14:textId="77777777" w:rsidR="00A44C65" w:rsidRDefault="00A44C65" w:rsidP="00A44C65"/>
    <w:p w14:paraId="73EFEEEC" w14:textId="6144826D" w:rsidR="00A44C65" w:rsidRDefault="00A44C65" w:rsidP="00A44C65">
      <w:r>
        <w:rPr>
          <w:noProof/>
        </w:rPr>
        <w:lastRenderedPageBreak/>
        <w:drawing>
          <wp:inline distT="0" distB="0" distL="0" distR="0" wp14:anchorId="1C4C6911" wp14:editId="71CCC466">
            <wp:extent cx="5768127" cy="3886200"/>
            <wp:effectExtent l="0" t="0" r="4445" b="0"/>
            <wp:docPr id="22569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93387" name="Picture 22569338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6" t="5928" r="22945" b="5532"/>
                    <a:stretch/>
                  </pic:blipFill>
                  <pic:spPr bwMode="auto">
                    <a:xfrm>
                      <a:off x="0" y="0"/>
                      <a:ext cx="5768340" cy="388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5409E" w14:textId="77777777" w:rsidR="00A44C65" w:rsidRDefault="00A44C65" w:rsidP="00A44C65"/>
    <w:p w14:paraId="2FCCECBF" w14:textId="77777777" w:rsidR="00A44C65" w:rsidRPr="00A44C65" w:rsidRDefault="00A44C65" w:rsidP="00A44C65"/>
    <w:p w14:paraId="19341F0A" w14:textId="6DA04CB5" w:rsidR="00E81200" w:rsidRDefault="00A44C65" w:rsidP="00234B04">
      <w:pPr>
        <w:rPr>
          <w:sz w:val="24"/>
          <w:szCs w:val="24"/>
        </w:rPr>
      </w:pPr>
      <w:r w:rsidRPr="00A44C65">
        <w:rPr>
          <w:b/>
          <w:bCs/>
          <w:noProof/>
        </w:rPr>
        <w:drawing>
          <wp:inline distT="0" distB="0" distL="0" distR="0" wp14:anchorId="39ABAF25" wp14:editId="3DD74F08">
            <wp:extent cx="5333365" cy="3032656"/>
            <wp:effectExtent l="0" t="0" r="635" b="0"/>
            <wp:docPr id="1103326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26427" name="Picture 110332642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" b="8569"/>
                    <a:stretch/>
                  </pic:blipFill>
                  <pic:spPr bwMode="auto">
                    <a:xfrm>
                      <a:off x="0" y="0"/>
                      <a:ext cx="5360253" cy="304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10F56" w14:textId="77777777" w:rsidR="00A44C65" w:rsidRDefault="00A44C65" w:rsidP="00E81200">
      <w:pPr>
        <w:pStyle w:val="Heading1"/>
        <w:rPr>
          <w:b/>
          <w:bCs/>
          <w:u w:val="single"/>
        </w:rPr>
      </w:pPr>
    </w:p>
    <w:p w14:paraId="6E8A6440" w14:textId="42FAA8CB" w:rsidR="00A44C65" w:rsidRDefault="00A44C65" w:rsidP="00E81200">
      <w:pPr>
        <w:pStyle w:val="Heading1"/>
        <w:rPr>
          <w:b/>
          <w:bCs/>
          <w:u w:val="single"/>
        </w:rPr>
      </w:pPr>
    </w:p>
    <w:p w14:paraId="5E847AF5" w14:textId="77777777" w:rsidR="00A44C65" w:rsidRDefault="00A44C65" w:rsidP="00E81200">
      <w:pPr>
        <w:pStyle w:val="Heading1"/>
        <w:rPr>
          <w:b/>
          <w:bCs/>
          <w:u w:val="single"/>
        </w:rPr>
      </w:pPr>
    </w:p>
    <w:p w14:paraId="7391BFB3" w14:textId="45EDAA8C" w:rsidR="00E81200" w:rsidRDefault="00E81200" w:rsidP="00E81200">
      <w:pPr>
        <w:pStyle w:val="Heading1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Workflow :</w:t>
      </w:r>
      <w:proofErr w:type="gramEnd"/>
    </w:p>
    <w:p w14:paraId="52542FBF" w14:textId="77777777" w:rsidR="00E81200" w:rsidRDefault="00E81200" w:rsidP="00E81200"/>
    <w:p w14:paraId="7E2A5041" w14:textId="77777777" w:rsidR="00E81200" w:rsidRPr="00E81200" w:rsidRDefault="00E81200" w:rsidP="00E81200"/>
    <w:p w14:paraId="7EB9662B" w14:textId="12934132" w:rsidR="00B830A7" w:rsidRDefault="00B830A7" w:rsidP="00B830A7">
      <w:pPr>
        <w:pStyle w:val="Heading3"/>
      </w:pPr>
      <w:r w:rsidRPr="00B830A7">
        <w:rPr>
          <w:b/>
          <w:bCs/>
        </w:rPr>
        <w:t>Passenger/End-</w:t>
      </w:r>
      <w:proofErr w:type="gramStart"/>
      <w:r w:rsidRPr="00B830A7">
        <w:rPr>
          <w:b/>
          <w:bCs/>
        </w:rPr>
        <w:t>user</w:t>
      </w:r>
      <w:r>
        <w:t xml:space="preserve"> :</w:t>
      </w:r>
      <w:proofErr w:type="gramEnd"/>
    </w:p>
    <w:p w14:paraId="3EEB9DC4" w14:textId="77777777" w:rsidR="00B830A7" w:rsidRDefault="00B830A7" w:rsidP="00B830A7"/>
    <w:p w14:paraId="6FC132C6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Login</w:t>
      </w:r>
      <w:proofErr w:type="gramEnd"/>
      <w:r w:rsidRPr="00B830A7">
        <w:rPr>
          <w:b/>
          <w:bCs/>
          <w:lang w:val="en-IN"/>
        </w:rPr>
        <w:t>/Registration:</w:t>
      </w:r>
    </w:p>
    <w:p w14:paraId="61C5CAF7" w14:textId="77777777" w:rsidR="00B830A7" w:rsidRPr="00B830A7" w:rsidRDefault="00B830A7" w:rsidP="00B830A7">
      <w:pPr>
        <w:numPr>
          <w:ilvl w:val="0"/>
          <w:numId w:val="27"/>
        </w:numPr>
        <w:rPr>
          <w:lang w:val="en-IN"/>
        </w:rPr>
      </w:pPr>
      <w:r w:rsidRPr="00B830A7">
        <w:rPr>
          <w:lang w:val="en-IN"/>
        </w:rPr>
        <w:t>Passenger registers and logs into the app.</w:t>
      </w:r>
    </w:p>
    <w:p w14:paraId="7C085B71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Search</w:t>
      </w:r>
      <w:proofErr w:type="gramEnd"/>
      <w:r w:rsidRPr="00B830A7">
        <w:rPr>
          <w:b/>
          <w:bCs/>
          <w:lang w:val="en-IN"/>
        </w:rPr>
        <w:t xml:space="preserve"> and Book a Bus:</w:t>
      </w:r>
    </w:p>
    <w:p w14:paraId="67A8E599" w14:textId="77777777" w:rsidR="00B830A7" w:rsidRPr="00B830A7" w:rsidRDefault="00B830A7" w:rsidP="00B830A7">
      <w:pPr>
        <w:numPr>
          <w:ilvl w:val="0"/>
          <w:numId w:val="28"/>
        </w:numPr>
        <w:rPr>
          <w:lang w:val="en-IN"/>
        </w:rPr>
      </w:pPr>
      <w:r w:rsidRPr="00B830A7">
        <w:rPr>
          <w:lang w:val="en-IN"/>
        </w:rPr>
        <w:t>Passenger searches for available buses based on the desired route.</w:t>
      </w:r>
    </w:p>
    <w:p w14:paraId="557D1FFB" w14:textId="77777777" w:rsidR="00B830A7" w:rsidRPr="00B830A7" w:rsidRDefault="00B830A7" w:rsidP="00B830A7">
      <w:pPr>
        <w:numPr>
          <w:ilvl w:val="0"/>
          <w:numId w:val="28"/>
        </w:numPr>
        <w:rPr>
          <w:lang w:val="en-IN"/>
        </w:rPr>
      </w:pPr>
      <w:r w:rsidRPr="00B830A7">
        <w:rPr>
          <w:lang w:val="en-IN"/>
        </w:rPr>
        <w:t>The app shows a list of buses, with real-time availability.</w:t>
      </w:r>
    </w:p>
    <w:p w14:paraId="3C40D49F" w14:textId="77777777" w:rsidR="00B830A7" w:rsidRPr="00B830A7" w:rsidRDefault="00B830A7" w:rsidP="00B830A7">
      <w:pPr>
        <w:numPr>
          <w:ilvl w:val="0"/>
          <w:numId w:val="28"/>
        </w:numPr>
        <w:rPr>
          <w:lang w:val="en-IN"/>
        </w:rPr>
      </w:pPr>
      <w:r w:rsidRPr="00B830A7">
        <w:rPr>
          <w:lang w:val="en-IN"/>
        </w:rPr>
        <w:t>Passenger selects a bus, books a ticket, and receives confirmation.</w:t>
      </w:r>
    </w:p>
    <w:p w14:paraId="57C630A1" w14:textId="77777777" w:rsidR="005A4AD9" w:rsidRDefault="005A4AD9" w:rsidP="00B830A7">
      <w:pPr>
        <w:rPr>
          <w:lang w:val="en-IN"/>
        </w:rPr>
      </w:pPr>
    </w:p>
    <w:p w14:paraId="1E29BBF1" w14:textId="3163ABE5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Track</w:t>
      </w:r>
      <w:proofErr w:type="gramEnd"/>
      <w:r w:rsidRPr="00B830A7">
        <w:rPr>
          <w:b/>
          <w:bCs/>
          <w:lang w:val="en-IN"/>
        </w:rPr>
        <w:t xml:space="preserve"> Bus in Real-time:</w:t>
      </w:r>
    </w:p>
    <w:p w14:paraId="421BE0C5" w14:textId="360A7001" w:rsidR="00B830A7" w:rsidRPr="00B830A7" w:rsidRDefault="00B830A7" w:rsidP="00B830A7">
      <w:pPr>
        <w:numPr>
          <w:ilvl w:val="0"/>
          <w:numId w:val="29"/>
        </w:numPr>
        <w:rPr>
          <w:lang w:val="en-IN"/>
        </w:rPr>
      </w:pPr>
      <w:r w:rsidRPr="00B830A7">
        <w:rPr>
          <w:lang w:val="en-IN"/>
        </w:rPr>
        <w:t xml:space="preserve">Passenger can view the real-time location of the bus after </w:t>
      </w:r>
      <w:proofErr w:type="gramStart"/>
      <w:r w:rsidRPr="00B830A7">
        <w:rPr>
          <w:lang w:val="en-IN"/>
        </w:rPr>
        <w:t>booking.</w:t>
      </w:r>
      <w:r w:rsidR="002935F6">
        <w:rPr>
          <w:lang w:val="en-IN"/>
        </w:rPr>
        <w:t>(</w:t>
      </w:r>
      <w:proofErr w:type="gramEnd"/>
      <w:r w:rsidR="002935F6">
        <w:rPr>
          <w:lang w:val="en-IN"/>
        </w:rPr>
        <w:t>approx. every 10 secs)</w:t>
      </w:r>
    </w:p>
    <w:p w14:paraId="428AC5B3" w14:textId="77777777" w:rsidR="00B830A7" w:rsidRPr="00B830A7" w:rsidRDefault="00B830A7" w:rsidP="00B830A7">
      <w:pPr>
        <w:numPr>
          <w:ilvl w:val="0"/>
          <w:numId w:val="29"/>
        </w:numPr>
        <w:rPr>
          <w:lang w:val="en-IN"/>
        </w:rPr>
      </w:pPr>
      <w:r w:rsidRPr="00B830A7">
        <w:rPr>
          <w:lang w:val="en-IN"/>
        </w:rPr>
        <w:t>Notifications are sent for any changes (e.g., delays).</w:t>
      </w:r>
    </w:p>
    <w:p w14:paraId="60CF3F97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Bus</w:t>
      </w:r>
      <w:proofErr w:type="gramEnd"/>
      <w:r w:rsidRPr="00B830A7">
        <w:rPr>
          <w:b/>
          <w:bCs/>
          <w:lang w:val="en-IN"/>
        </w:rPr>
        <w:t xml:space="preserve"> Boarding:</w:t>
      </w:r>
    </w:p>
    <w:p w14:paraId="09C75C59" w14:textId="77777777" w:rsidR="00B830A7" w:rsidRDefault="00B830A7" w:rsidP="00B830A7">
      <w:pPr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Passenger checks in with their ticket (e.g., QR code).</w:t>
      </w:r>
    </w:p>
    <w:p w14:paraId="177559B8" w14:textId="77777777" w:rsidR="00B830A7" w:rsidRDefault="00B830A7" w:rsidP="00B830A7">
      <w:pPr>
        <w:rPr>
          <w:lang w:val="en-IN"/>
        </w:rPr>
      </w:pPr>
    </w:p>
    <w:p w14:paraId="68568889" w14:textId="77777777" w:rsidR="00B830A7" w:rsidRDefault="00B830A7" w:rsidP="00B830A7">
      <w:pPr>
        <w:rPr>
          <w:lang w:val="en-IN"/>
        </w:rPr>
      </w:pPr>
    </w:p>
    <w:p w14:paraId="6B2776EA" w14:textId="24E9BEDB" w:rsidR="00B830A7" w:rsidRDefault="00B830A7" w:rsidP="00B830A7">
      <w:pPr>
        <w:rPr>
          <w:rFonts w:ascii="Times New Roman" w:eastAsia="Times New Roman" w:hAnsi="Symbol" w:cs="Times New Roman"/>
          <w:sz w:val="24"/>
          <w:szCs w:val="24"/>
          <w:lang w:val="en-IN" w:eastAsia="en-IN"/>
        </w:rPr>
      </w:pP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for </w:t>
      </w:r>
      <w:r w:rsidR="00BC5BCC">
        <w:rPr>
          <w:lang w:val="en-IN"/>
        </w:rPr>
        <w:t xml:space="preserve">End-User </w:t>
      </w:r>
      <w:r>
        <w:rPr>
          <w:lang w:val="en-IN"/>
        </w:rPr>
        <w:t>we have the following UI:</w:t>
      </w:r>
      <w:r w:rsidRPr="00B830A7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</w:p>
    <w:p w14:paraId="36A9164B" w14:textId="77777777" w:rsidR="00B830A7" w:rsidRDefault="00B830A7" w:rsidP="00B830A7">
      <w:pPr>
        <w:rPr>
          <w:rFonts w:ascii="Times New Roman" w:eastAsia="Times New Roman" w:hAnsi="Symbol" w:cs="Times New Roman"/>
          <w:sz w:val="24"/>
          <w:szCs w:val="24"/>
          <w:lang w:val="en-IN" w:eastAsia="en-IN"/>
        </w:rPr>
      </w:pPr>
    </w:p>
    <w:p w14:paraId="5E36832C" w14:textId="56C54A56" w:rsidR="00B830A7" w:rsidRPr="00B830A7" w:rsidRDefault="00B830A7" w:rsidP="00B830A7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Login/Register Screen</w:t>
      </w:r>
    </w:p>
    <w:p w14:paraId="48BA15FF" w14:textId="50B590B7" w:rsidR="00B830A7" w:rsidRPr="005A4AD9" w:rsidRDefault="00B830A7" w:rsidP="005A4AD9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Search Bus Scree</w:t>
      </w:r>
      <w:r w:rsidR="005A4AD9">
        <w:rPr>
          <w:lang w:val="en-IN"/>
        </w:rPr>
        <w:t>n/</w:t>
      </w:r>
      <w:r w:rsidRPr="005A4AD9">
        <w:rPr>
          <w:lang w:val="en-IN"/>
        </w:rPr>
        <w:t>Booking Screen</w:t>
      </w:r>
    </w:p>
    <w:p w14:paraId="25EAB393" w14:textId="7B622B8D" w:rsidR="00B830A7" w:rsidRPr="00B830A7" w:rsidRDefault="00B830A7" w:rsidP="00B830A7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Real-time Tracking Screen</w:t>
      </w:r>
    </w:p>
    <w:p w14:paraId="1648F2E6" w14:textId="48565209" w:rsidR="00B830A7" w:rsidRPr="00B830A7" w:rsidRDefault="00B830A7" w:rsidP="00B830A7">
      <w:pPr>
        <w:pStyle w:val="ListParagraph"/>
        <w:numPr>
          <w:ilvl w:val="0"/>
          <w:numId w:val="30"/>
        </w:numPr>
        <w:rPr>
          <w:lang w:val="en-IN"/>
        </w:rPr>
      </w:pPr>
      <w:r w:rsidRPr="00B830A7">
        <w:rPr>
          <w:lang w:val="en-IN"/>
        </w:rPr>
        <w:t>Notification Centre</w:t>
      </w:r>
    </w:p>
    <w:p w14:paraId="38D7DB9B" w14:textId="77777777" w:rsidR="00B830A7" w:rsidRDefault="00B830A7" w:rsidP="00B830A7">
      <w:pPr>
        <w:rPr>
          <w:lang w:val="en-IN"/>
        </w:rPr>
      </w:pPr>
    </w:p>
    <w:p w14:paraId="68643165" w14:textId="548858F7" w:rsidR="00B830A7" w:rsidRDefault="00B830A7" w:rsidP="00B830A7">
      <w:pPr>
        <w:pStyle w:val="Heading3"/>
      </w:pPr>
      <w:r>
        <w:rPr>
          <w:b/>
          <w:bCs/>
        </w:rPr>
        <w:t>Conductor/</w:t>
      </w:r>
      <w:proofErr w:type="gramStart"/>
      <w:r>
        <w:rPr>
          <w:b/>
          <w:bCs/>
        </w:rPr>
        <w:t xml:space="preserve">Driver </w:t>
      </w:r>
      <w:r>
        <w:t>:</w:t>
      </w:r>
      <w:proofErr w:type="gramEnd"/>
    </w:p>
    <w:p w14:paraId="7369FE61" w14:textId="77777777" w:rsidR="00B830A7" w:rsidRDefault="00B830A7" w:rsidP="00B830A7"/>
    <w:p w14:paraId="25E241BB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Login</w:t>
      </w:r>
      <w:proofErr w:type="gramEnd"/>
      <w:r w:rsidRPr="00B830A7">
        <w:rPr>
          <w:b/>
          <w:bCs/>
          <w:lang w:val="en-IN"/>
        </w:rPr>
        <w:t>:</w:t>
      </w:r>
    </w:p>
    <w:p w14:paraId="74005834" w14:textId="77777777" w:rsidR="00B830A7" w:rsidRPr="00B830A7" w:rsidRDefault="00B830A7" w:rsidP="00B830A7">
      <w:pPr>
        <w:numPr>
          <w:ilvl w:val="0"/>
          <w:numId w:val="31"/>
        </w:numPr>
        <w:rPr>
          <w:lang w:val="en-IN"/>
        </w:rPr>
      </w:pPr>
      <w:r w:rsidRPr="00B830A7">
        <w:rPr>
          <w:lang w:val="en-IN"/>
        </w:rPr>
        <w:t>Conductor logs in with their credentials.</w:t>
      </w:r>
    </w:p>
    <w:p w14:paraId="4C44C8B6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Passenger</w:t>
      </w:r>
      <w:proofErr w:type="gramEnd"/>
      <w:r w:rsidRPr="00B830A7">
        <w:rPr>
          <w:b/>
          <w:bCs/>
          <w:lang w:val="en-IN"/>
        </w:rPr>
        <w:t xml:space="preserve"> Check-ins:</w:t>
      </w:r>
    </w:p>
    <w:p w14:paraId="05D4D7D8" w14:textId="77777777" w:rsidR="00B830A7" w:rsidRPr="00B830A7" w:rsidRDefault="00B830A7" w:rsidP="00B830A7">
      <w:pPr>
        <w:numPr>
          <w:ilvl w:val="0"/>
          <w:numId w:val="32"/>
        </w:numPr>
        <w:rPr>
          <w:lang w:val="en-IN"/>
        </w:rPr>
      </w:pPr>
      <w:r w:rsidRPr="00B830A7">
        <w:rPr>
          <w:lang w:val="en-IN"/>
        </w:rPr>
        <w:t>Conductor scans passenger tickets as they board the bus.</w:t>
      </w:r>
    </w:p>
    <w:p w14:paraId="51693842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Update</w:t>
      </w:r>
      <w:proofErr w:type="gramEnd"/>
      <w:r w:rsidRPr="00B830A7">
        <w:rPr>
          <w:b/>
          <w:bCs/>
          <w:lang w:val="en-IN"/>
        </w:rPr>
        <w:t xml:space="preserve"> Bus Status:</w:t>
      </w:r>
    </w:p>
    <w:p w14:paraId="4CA01E0F" w14:textId="77777777" w:rsidR="00B830A7" w:rsidRPr="00B830A7" w:rsidRDefault="00B830A7" w:rsidP="00B830A7">
      <w:pPr>
        <w:numPr>
          <w:ilvl w:val="0"/>
          <w:numId w:val="33"/>
        </w:numPr>
        <w:rPr>
          <w:lang w:val="en-IN"/>
        </w:rPr>
      </w:pPr>
      <w:r w:rsidRPr="00B830A7">
        <w:rPr>
          <w:lang w:val="en-IN"/>
        </w:rPr>
        <w:t>Conductor updates the bus status at different points (e.g., departed, arrived).</w:t>
      </w:r>
    </w:p>
    <w:p w14:paraId="35ADF65F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Report</w:t>
      </w:r>
      <w:proofErr w:type="gramEnd"/>
      <w:r w:rsidRPr="00B830A7">
        <w:rPr>
          <w:b/>
          <w:bCs/>
          <w:lang w:val="en-IN"/>
        </w:rPr>
        <w:t xml:space="preserve"> Issues:</w:t>
      </w:r>
    </w:p>
    <w:p w14:paraId="6DD17AF1" w14:textId="77777777" w:rsidR="00B830A7" w:rsidRDefault="00B830A7" w:rsidP="00B830A7">
      <w:pPr>
        <w:numPr>
          <w:ilvl w:val="0"/>
          <w:numId w:val="34"/>
        </w:numPr>
        <w:rPr>
          <w:lang w:val="en-IN"/>
        </w:rPr>
      </w:pPr>
      <w:r w:rsidRPr="00B830A7">
        <w:rPr>
          <w:lang w:val="en-IN"/>
        </w:rPr>
        <w:t>Conductor reports any issues via the app (e.g., delays, incidents).</w:t>
      </w:r>
    </w:p>
    <w:p w14:paraId="7B2D323A" w14:textId="77777777" w:rsidR="00BC5BCC" w:rsidRDefault="00BC5BCC" w:rsidP="00BC5BCC">
      <w:pPr>
        <w:rPr>
          <w:lang w:val="en-IN"/>
        </w:rPr>
      </w:pPr>
    </w:p>
    <w:p w14:paraId="45D268F8" w14:textId="4E141330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Conductor</w:t>
      </w:r>
      <w:r w:rsidR="002935F6">
        <w:rPr>
          <w:b/>
          <w:bCs/>
          <w:lang w:val="en-IN"/>
        </w:rPr>
        <w:t>/Driver</w:t>
      </w:r>
      <w:r w:rsidRPr="00BC5BCC">
        <w:rPr>
          <w:b/>
          <w:bCs/>
          <w:lang w:val="en-IN"/>
        </w:rPr>
        <w:t xml:space="preserve"> Components:</w:t>
      </w:r>
    </w:p>
    <w:p w14:paraId="3411D2E7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t>Login Screen</w:t>
      </w:r>
    </w:p>
    <w:p w14:paraId="2AD4B578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t>Passenger Check-in Screen</w:t>
      </w:r>
    </w:p>
    <w:p w14:paraId="3D42965C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lastRenderedPageBreak/>
        <w:t>Bus Status Update Screen</w:t>
      </w:r>
    </w:p>
    <w:p w14:paraId="3E8F1220" w14:textId="77777777" w:rsidR="00BC5BCC" w:rsidRPr="00BC5BCC" w:rsidRDefault="00BC5BCC" w:rsidP="00BC5BCC">
      <w:pPr>
        <w:numPr>
          <w:ilvl w:val="0"/>
          <w:numId w:val="44"/>
        </w:numPr>
        <w:rPr>
          <w:lang w:val="en-IN"/>
        </w:rPr>
      </w:pPr>
      <w:r w:rsidRPr="00BC5BCC">
        <w:rPr>
          <w:lang w:val="en-IN"/>
        </w:rPr>
        <w:t>Issue Reporting Screen</w:t>
      </w:r>
    </w:p>
    <w:p w14:paraId="0B7CCB6D" w14:textId="77777777" w:rsidR="00BC5BCC" w:rsidRDefault="00BC5BCC" w:rsidP="00BC5BCC">
      <w:pPr>
        <w:rPr>
          <w:lang w:val="en-IN"/>
        </w:rPr>
      </w:pPr>
    </w:p>
    <w:p w14:paraId="2251CC50" w14:textId="77777777" w:rsidR="00B830A7" w:rsidRDefault="00B830A7" w:rsidP="00B830A7">
      <w:pPr>
        <w:rPr>
          <w:lang w:val="en-IN"/>
        </w:rPr>
      </w:pPr>
    </w:p>
    <w:p w14:paraId="393B9512" w14:textId="73F71135" w:rsidR="00B830A7" w:rsidRDefault="00B830A7" w:rsidP="00B830A7">
      <w:pPr>
        <w:pStyle w:val="Heading2"/>
        <w:rPr>
          <w:b/>
          <w:bCs/>
          <w:lang w:val="en-IN"/>
        </w:rPr>
      </w:pPr>
      <w:r>
        <w:rPr>
          <w:b/>
          <w:bCs/>
          <w:lang w:val="en-IN"/>
        </w:rPr>
        <w:t xml:space="preserve">Depot </w:t>
      </w:r>
      <w:proofErr w:type="gramStart"/>
      <w:r>
        <w:rPr>
          <w:b/>
          <w:bCs/>
          <w:lang w:val="en-IN"/>
        </w:rPr>
        <w:t>Manager :</w:t>
      </w:r>
      <w:proofErr w:type="gramEnd"/>
      <w:r>
        <w:rPr>
          <w:b/>
          <w:bCs/>
          <w:lang w:val="en-IN"/>
        </w:rPr>
        <w:t xml:space="preserve"> </w:t>
      </w:r>
    </w:p>
    <w:p w14:paraId="2EFE17CA" w14:textId="77777777" w:rsidR="00B830A7" w:rsidRDefault="00B830A7" w:rsidP="00B830A7">
      <w:pPr>
        <w:rPr>
          <w:lang w:val="en-IN"/>
        </w:rPr>
      </w:pPr>
    </w:p>
    <w:p w14:paraId="61CAF1D4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Monitor</w:t>
      </w:r>
      <w:proofErr w:type="gramEnd"/>
      <w:r w:rsidRPr="00B830A7">
        <w:rPr>
          <w:b/>
          <w:bCs/>
          <w:lang w:val="en-IN"/>
        </w:rPr>
        <w:t xml:space="preserve"> Buses:</w:t>
      </w:r>
    </w:p>
    <w:p w14:paraId="41AC4269" w14:textId="77777777" w:rsidR="00B830A7" w:rsidRPr="00B830A7" w:rsidRDefault="00B830A7" w:rsidP="00B830A7">
      <w:pPr>
        <w:numPr>
          <w:ilvl w:val="0"/>
          <w:numId w:val="40"/>
        </w:numPr>
        <w:rPr>
          <w:lang w:val="en-IN"/>
        </w:rPr>
      </w:pPr>
      <w:r w:rsidRPr="00B830A7">
        <w:rPr>
          <w:lang w:val="en-IN"/>
        </w:rPr>
        <w:t>Depot Manager logs in to monitor all buses under their depot.</w:t>
      </w:r>
    </w:p>
    <w:p w14:paraId="087C7B4F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Assign</w:t>
      </w:r>
      <w:proofErr w:type="gramEnd"/>
      <w:r w:rsidRPr="00B830A7">
        <w:rPr>
          <w:b/>
          <w:bCs/>
          <w:lang w:val="en-IN"/>
        </w:rPr>
        <w:t xml:space="preserve"> Buses to Routes:</w:t>
      </w:r>
    </w:p>
    <w:p w14:paraId="2A932BEA" w14:textId="77777777" w:rsidR="00B830A7" w:rsidRPr="00B830A7" w:rsidRDefault="00B830A7" w:rsidP="00B830A7">
      <w:pPr>
        <w:numPr>
          <w:ilvl w:val="0"/>
          <w:numId w:val="41"/>
        </w:numPr>
        <w:rPr>
          <w:lang w:val="en-IN"/>
        </w:rPr>
      </w:pPr>
      <w:r w:rsidRPr="00B830A7">
        <w:rPr>
          <w:lang w:val="en-IN"/>
        </w:rPr>
        <w:t>Assign buses and drivers to specific routes.</w:t>
      </w:r>
    </w:p>
    <w:p w14:paraId="6B087BE8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Manage</w:t>
      </w:r>
      <w:proofErr w:type="gramEnd"/>
      <w:r w:rsidRPr="00B830A7">
        <w:rPr>
          <w:b/>
          <w:bCs/>
          <w:lang w:val="en-IN"/>
        </w:rPr>
        <w:t xml:space="preserve"> Schedules:</w:t>
      </w:r>
    </w:p>
    <w:p w14:paraId="3F86738F" w14:textId="77777777" w:rsidR="00B830A7" w:rsidRPr="00B830A7" w:rsidRDefault="00B830A7" w:rsidP="00B830A7">
      <w:pPr>
        <w:numPr>
          <w:ilvl w:val="0"/>
          <w:numId w:val="42"/>
        </w:numPr>
        <w:rPr>
          <w:lang w:val="en-IN"/>
        </w:rPr>
      </w:pPr>
      <w:r w:rsidRPr="00B830A7">
        <w:rPr>
          <w:lang w:val="en-IN"/>
        </w:rPr>
        <w:t>Create and modify schedules for buses.</w:t>
      </w:r>
    </w:p>
    <w:p w14:paraId="240C0D97" w14:textId="77777777" w:rsidR="00B830A7" w:rsidRPr="00B830A7" w:rsidRDefault="00B830A7" w:rsidP="00B830A7">
      <w:pPr>
        <w:rPr>
          <w:lang w:val="en-IN"/>
        </w:rPr>
      </w:pPr>
      <w:proofErr w:type="gramStart"/>
      <w:r w:rsidRPr="00B830A7">
        <w:rPr>
          <w:lang w:val="en-IN"/>
        </w:rPr>
        <w:t xml:space="preserve">  </w:t>
      </w:r>
      <w:r w:rsidRPr="00B830A7">
        <w:rPr>
          <w:b/>
          <w:bCs/>
          <w:lang w:val="en-IN"/>
        </w:rPr>
        <w:t>View</w:t>
      </w:r>
      <w:proofErr w:type="gramEnd"/>
      <w:r w:rsidRPr="00B830A7">
        <w:rPr>
          <w:b/>
          <w:bCs/>
          <w:lang w:val="en-IN"/>
        </w:rPr>
        <w:t xml:space="preserve"> Reports:</w:t>
      </w:r>
    </w:p>
    <w:p w14:paraId="7D722F1F" w14:textId="77777777" w:rsidR="00B830A7" w:rsidRDefault="00B830A7" w:rsidP="00B830A7">
      <w:pPr>
        <w:numPr>
          <w:ilvl w:val="0"/>
          <w:numId w:val="43"/>
        </w:numPr>
        <w:rPr>
          <w:lang w:val="en-IN"/>
        </w:rPr>
      </w:pPr>
      <w:r w:rsidRPr="00B830A7">
        <w:rPr>
          <w:lang w:val="en-IN"/>
        </w:rPr>
        <w:t>Review operational reports and make necessary adjustments.</w:t>
      </w:r>
    </w:p>
    <w:p w14:paraId="0DE4CA21" w14:textId="77777777" w:rsidR="00BC5BCC" w:rsidRDefault="00BC5BCC" w:rsidP="00BC5BCC">
      <w:pPr>
        <w:rPr>
          <w:lang w:val="en-IN"/>
        </w:rPr>
      </w:pPr>
    </w:p>
    <w:p w14:paraId="1397275F" w14:textId="77777777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Depot Manager Components:</w:t>
      </w:r>
    </w:p>
    <w:p w14:paraId="28CE1332" w14:textId="77777777" w:rsidR="00BC5BCC" w:rsidRPr="00BC5BCC" w:rsidRDefault="00BC5BCC" w:rsidP="00BC5BCC">
      <w:pPr>
        <w:numPr>
          <w:ilvl w:val="0"/>
          <w:numId w:val="45"/>
        </w:numPr>
        <w:rPr>
          <w:lang w:val="en-IN"/>
        </w:rPr>
      </w:pPr>
      <w:r w:rsidRPr="00BC5BCC">
        <w:rPr>
          <w:lang w:val="en-IN"/>
        </w:rPr>
        <w:t>Dashboard for monitoring</w:t>
      </w:r>
    </w:p>
    <w:p w14:paraId="04C33B09" w14:textId="77777777" w:rsidR="00BC5BCC" w:rsidRPr="00BC5BCC" w:rsidRDefault="00BC5BCC" w:rsidP="00BC5BCC">
      <w:pPr>
        <w:numPr>
          <w:ilvl w:val="0"/>
          <w:numId w:val="45"/>
        </w:numPr>
        <w:rPr>
          <w:lang w:val="en-IN"/>
        </w:rPr>
      </w:pPr>
      <w:r w:rsidRPr="00BC5BCC">
        <w:rPr>
          <w:lang w:val="en-IN"/>
        </w:rPr>
        <w:t>Route and Schedule Management Screen</w:t>
      </w:r>
    </w:p>
    <w:p w14:paraId="50BC81E4" w14:textId="77777777" w:rsidR="00BC5BCC" w:rsidRPr="00BC5BCC" w:rsidRDefault="00BC5BCC" w:rsidP="00BC5BCC">
      <w:pPr>
        <w:numPr>
          <w:ilvl w:val="0"/>
          <w:numId w:val="45"/>
        </w:numPr>
        <w:rPr>
          <w:lang w:val="en-IN"/>
        </w:rPr>
      </w:pPr>
      <w:r w:rsidRPr="00BC5BCC">
        <w:rPr>
          <w:lang w:val="en-IN"/>
        </w:rPr>
        <w:t>Reports Screen</w:t>
      </w:r>
    </w:p>
    <w:p w14:paraId="1A060CA9" w14:textId="77777777" w:rsidR="00BC5BCC" w:rsidRDefault="00BC5BCC" w:rsidP="00BC5BCC">
      <w:pPr>
        <w:rPr>
          <w:lang w:val="en-IN"/>
        </w:rPr>
      </w:pPr>
    </w:p>
    <w:p w14:paraId="7B91D04F" w14:textId="398ED9F9" w:rsidR="00BC5BCC" w:rsidRDefault="00BC5BCC" w:rsidP="00BC5BCC">
      <w:pPr>
        <w:pStyle w:val="Heading2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Auditor :</w:t>
      </w:r>
      <w:proofErr w:type="gramEnd"/>
      <w:r>
        <w:rPr>
          <w:b/>
          <w:bCs/>
          <w:lang w:val="en-IN"/>
        </w:rPr>
        <w:t xml:space="preserve"> </w:t>
      </w:r>
    </w:p>
    <w:p w14:paraId="7CE238AA" w14:textId="77777777" w:rsidR="00BC5BCC" w:rsidRDefault="00BC5BCC" w:rsidP="00BC5BCC">
      <w:pPr>
        <w:rPr>
          <w:lang w:val="en-IN"/>
        </w:rPr>
      </w:pPr>
    </w:p>
    <w:p w14:paraId="6AE03F61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Login</w:t>
      </w:r>
      <w:proofErr w:type="gramEnd"/>
      <w:r w:rsidRPr="00BC5BCC">
        <w:rPr>
          <w:b/>
          <w:bCs/>
          <w:lang w:val="en-IN"/>
        </w:rPr>
        <w:t>:</w:t>
      </w:r>
    </w:p>
    <w:p w14:paraId="37EC5FDA" w14:textId="77777777" w:rsidR="00BC5BCC" w:rsidRPr="00BC5BCC" w:rsidRDefault="00BC5BCC" w:rsidP="00BC5BCC">
      <w:pPr>
        <w:numPr>
          <w:ilvl w:val="0"/>
          <w:numId w:val="46"/>
        </w:numPr>
        <w:rPr>
          <w:lang w:val="en-IN"/>
        </w:rPr>
      </w:pPr>
      <w:r w:rsidRPr="00BC5BCC">
        <w:rPr>
          <w:lang w:val="en-IN"/>
        </w:rPr>
        <w:t>Auditor logs in to access audit logs.</w:t>
      </w:r>
    </w:p>
    <w:p w14:paraId="02261287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Review</w:t>
      </w:r>
      <w:proofErr w:type="gramEnd"/>
      <w:r w:rsidRPr="00BC5BCC">
        <w:rPr>
          <w:b/>
          <w:bCs/>
          <w:lang w:val="en-IN"/>
        </w:rPr>
        <w:t xml:space="preserve"> Logs:</w:t>
      </w:r>
    </w:p>
    <w:p w14:paraId="09A180D7" w14:textId="77777777" w:rsidR="00BC5BCC" w:rsidRPr="00BC5BCC" w:rsidRDefault="00BC5BCC" w:rsidP="00BC5BCC">
      <w:pPr>
        <w:numPr>
          <w:ilvl w:val="0"/>
          <w:numId w:val="47"/>
        </w:numPr>
        <w:rPr>
          <w:lang w:val="en-IN"/>
        </w:rPr>
      </w:pPr>
      <w:r w:rsidRPr="00BC5BCC">
        <w:rPr>
          <w:lang w:val="en-IN"/>
        </w:rPr>
        <w:t>Auditor reviews logs related to bus operations, ticketing, and schedules.</w:t>
      </w:r>
    </w:p>
    <w:p w14:paraId="13D869A3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Generate</w:t>
      </w:r>
      <w:proofErr w:type="gramEnd"/>
      <w:r w:rsidRPr="00BC5BCC">
        <w:rPr>
          <w:b/>
          <w:bCs/>
          <w:lang w:val="en-IN"/>
        </w:rPr>
        <w:t xml:space="preserve"> Reports:</w:t>
      </w:r>
    </w:p>
    <w:p w14:paraId="70595F27" w14:textId="77777777" w:rsidR="00BC5BCC" w:rsidRPr="00BC5BCC" w:rsidRDefault="00BC5BCC" w:rsidP="00BC5BCC">
      <w:pPr>
        <w:numPr>
          <w:ilvl w:val="0"/>
          <w:numId w:val="48"/>
        </w:numPr>
        <w:rPr>
          <w:lang w:val="en-IN"/>
        </w:rPr>
      </w:pPr>
      <w:r w:rsidRPr="00BC5BCC">
        <w:rPr>
          <w:lang w:val="en-IN"/>
        </w:rPr>
        <w:t>Auditor generates compliance and performance reports.</w:t>
      </w:r>
    </w:p>
    <w:p w14:paraId="08E0A7A1" w14:textId="77777777" w:rsidR="00BC5BCC" w:rsidRDefault="00BC5BCC" w:rsidP="00BC5BCC">
      <w:pPr>
        <w:rPr>
          <w:lang w:val="en-IN"/>
        </w:rPr>
      </w:pPr>
    </w:p>
    <w:p w14:paraId="59FA6D45" w14:textId="77777777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Auditor Components:</w:t>
      </w:r>
    </w:p>
    <w:p w14:paraId="773EDB23" w14:textId="77777777" w:rsidR="00BC5BCC" w:rsidRPr="00BC5BCC" w:rsidRDefault="00BC5BCC" w:rsidP="00BC5BCC">
      <w:pPr>
        <w:numPr>
          <w:ilvl w:val="0"/>
          <w:numId w:val="49"/>
        </w:numPr>
        <w:rPr>
          <w:lang w:val="en-IN"/>
        </w:rPr>
      </w:pPr>
      <w:r w:rsidRPr="00BC5BCC">
        <w:rPr>
          <w:lang w:val="en-IN"/>
        </w:rPr>
        <w:t>Login Screen</w:t>
      </w:r>
    </w:p>
    <w:p w14:paraId="4169BD35" w14:textId="77777777" w:rsidR="00BC5BCC" w:rsidRPr="00BC5BCC" w:rsidRDefault="00BC5BCC" w:rsidP="00BC5BCC">
      <w:pPr>
        <w:numPr>
          <w:ilvl w:val="0"/>
          <w:numId w:val="49"/>
        </w:numPr>
        <w:rPr>
          <w:lang w:val="en-IN"/>
        </w:rPr>
      </w:pPr>
      <w:r w:rsidRPr="00BC5BCC">
        <w:rPr>
          <w:lang w:val="en-IN"/>
        </w:rPr>
        <w:t>Audit Logs Screen</w:t>
      </w:r>
    </w:p>
    <w:p w14:paraId="108C7EE3" w14:textId="77777777" w:rsidR="00BC5BCC" w:rsidRPr="00BC5BCC" w:rsidRDefault="00BC5BCC" w:rsidP="00BC5BCC">
      <w:pPr>
        <w:numPr>
          <w:ilvl w:val="0"/>
          <w:numId w:val="49"/>
        </w:numPr>
        <w:rPr>
          <w:lang w:val="en-IN"/>
        </w:rPr>
      </w:pPr>
      <w:r w:rsidRPr="00BC5BCC">
        <w:rPr>
          <w:lang w:val="en-IN"/>
        </w:rPr>
        <w:t>Report Generation Screen</w:t>
      </w:r>
    </w:p>
    <w:p w14:paraId="022139FE" w14:textId="77777777" w:rsidR="00BC5BCC" w:rsidRDefault="00BC5BCC" w:rsidP="00BC5BCC">
      <w:pPr>
        <w:rPr>
          <w:lang w:val="en-IN"/>
        </w:rPr>
      </w:pPr>
    </w:p>
    <w:p w14:paraId="2D92B9FF" w14:textId="58313CB8" w:rsidR="00BC5BCC" w:rsidRDefault="00BC5BCC" w:rsidP="00BC5BCC">
      <w:pPr>
        <w:pStyle w:val="Heading2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Administrator :</w:t>
      </w:r>
      <w:proofErr w:type="gramEnd"/>
      <w:r>
        <w:rPr>
          <w:b/>
          <w:bCs/>
          <w:lang w:val="en-IN"/>
        </w:rPr>
        <w:t xml:space="preserve"> </w:t>
      </w:r>
    </w:p>
    <w:p w14:paraId="548A867A" w14:textId="77777777" w:rsidR="00BC5BCC" w:rsidRDefault="00BC5BCC" w:rsidP="00BC5BCC">
      <w:pPr>
        <w:rPr>
          <w:lang w:val="en-IN"/>
        </w:rPr>
      </w:pPr>
    </w:p>
    <w:p w14:paraId="619B8942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Manage</w:t>
      </w:r>
      <w:proofErr w:type="gramEnd"/>
      <w:r w:rsidRPr="00BC5BCC">
        <w:rPr>
          <w:b/>
          <w:bCs/>
          <w:lang w:val="en-IN"/>
        </w:rPr>
        <w:t xml:space="preserve"> Users:</w:t>
      </w:r>
    </w:p>
    <w:p w14:paraId="26EDA476" w14:textId="77777777" w:rsidR="00BC5BCC" w:rsidRPr="00BC5BCC" w:rsidRDefault="00BC5BCC" w:rsidP="00BC5BCC">
      <w:pPr>
        <w:numPr>
          <w:ilvl w:val="0"/>
          <w:numId w:val="50"/>
        </w:numPr>
        <w:rPr>
          <w:lang w:val="en-IN"/>
        </w:rPr>
      </w:pPr>
      <w:r w:rsidRPr="00BC5BCC">
        <w:rPr>
          <w:lang w:val="en-IN"/>
        </w:rPr>
        <w:t>Administrator manages user roles and permissions.</w:t>
      </w:r>
    </w:p>
    <w:p w14:paraId="05CB0389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Oversee</w:t>
      </w:r>
      <w:proofErr w:type="gramEnd"/>
      <w:r w:rsidRPr="00BC5BCC">
        <w:rPr>
          <w:b/>
          <w:bCs/>
          <w:lang w:val="en-IN"/>
        </w:rPr>
        <w:t xml:space="preserve"> Operations:</w:t>
      </w:r>
    </w:p>
    <w:p w14:paraId="585348E1" w14:textId="77777777" w:rsidR="00BC5BCC" w:rsidRPr="00BC5BCC" w:rsidRDefault="00BC5BCC" w:rsidP="00BC5BCC">
      <w:pPr>
        <w:numPr>
          <w:ilvl w:val="0"/>
          <w:numId w:val="51"/>
        </w:numPr>
        <w:rPr>
          <w:lang w:val="en-IN"/>
        </w:rPr>
      </w:pPr>
      <w:r w:rsidRPr="00BC5BCC">
        <w:rPr>
          <w:lang w:val="en-IN"/>
        </w:rPr>
        <w:t>Monitor the overall system’s performance.</w:t>
      </w:r>
    </w:p>
    <w:p w14:paraId="0E1FBCBA" w14:textId="77777777" w:rsidR="00BC5BCC" w:rsidRPr="00BC5BCC" w:rsidRDefault="00BC5BCC" w:rsidP="00BC5BCC">
      <w:pPr>
        <w:rPr>
          <w:lang w:val="en-IN"/>
        </w:rPr>
      </w:pPr>
      <w:proofErr w:type="gramStart"/>
      <w:r w:rsidRPr="00BC5BCC">
        <w:rPr>
          <w:lang w:val="en-IN"/>
        </w:rPr>
        <w:t xml:space="preserve">  </w:t>
      </w:r>
      <w:r w:rsidRPr="00BC5BCC">
        <w:rPr>
          <w:b/>
          <w:bCs/>
          <w:lang w:val="en-IN"/>
        </w:rPr>
        <w:t>Security</w:t>
      </w:r>
      <w:proofErr w:type="gramEnd"/>
      <w:r w:rsidRPr="00BC5BCC">
        <w:rPr>
          <w:b/>
          <w:bCs/>
          <w:lang w:val="en-IN"/>
        </w:rPr>
        <w:t xml:space="preserve"> and Compliance:</w:t>
      </w:r>
    </w:p>
    <w:p w14:paraId="7297EF01" w14:textId="77777777" w:rsidR="00BC5BCC" w:rsidRDefault="00BC5BCC" w:rsidP="00BC5BCC">
      <w:pPr>
        <w:numPr>
          <w:ilvl w:val="0"/>
          <w:numId w:val="52"/>
        </w:numPr>
        <w:rPr>
          <w:lang w:val="en-IN"/>
        </w:rPr>
      </w:pPr>
      <w:r w:rsidRPr="00BC5BCC">
        <w:rPr>
          <w:lang w:val="en-IN"/>
        </w:rPr>
        <w:t>Ensure that the system is secure and compliant with regulations.</w:t>
      </w:r>
    </w:p>
    <w:p w14:paraId="682BC4DF" w14:textId="77777777" w:rsidR="00BC5BCC" w:rsidRDefault="00BC5BCC" w:rsidP="00BC5BC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B18816C" w14:textId="77777777" w:rsidR="00BC5BCC" w:rsidRPr="00BC5BCC" w:rsidRDefault="00BC5BCC" w:rsidP="00BC5BCC">
      <w:pPr>
        <w:rPr>
          <w:lang w:val="en-IN"/>
        </w:rPr>
      </w:pPr>
      <w:r w:rsidRPr="00BC5BCC">
        <w:rPr>
          <w:b/>
          <w:bCs/>
          <w:lang w:val="en-IN"/>
        </w:rPr>
        <w:t>Administrator Components:</w:t>
      </w:r>
    </w:p>
    <w:p w14:paraId="3629DA89" w14:textId="77777777" w:rsidR="00BC5BCC" w:rsidRPr="00BC5BCC" w:rsidRDefault="00BC5BCC" w:rsidP="00BC5BCC">
      <w:pPr>
        <w:numPr>
          <w:ilvl w:val="0"/>
          <w:numId w:val="54"/>
        </w:numPr>
        <w:rPr>
          <w:lang w:val="en-IN"/>
        </w:rPr>
      </w:pPr>
      <w:r w:rsidRPr="00BC5BCC">
        <w:rPr>
          <w:lang w:val="en-IN"/>
        </w:rPr>
        <w:t>User Management Screen</w:t>
      </w:r>
    </w:p>
    <w:p w14:paraId="7EB18C7D" w14:textId="77777777" w:rsidR="00BC5BCC" w:rsidRPr="00BC5BCC" w:rsidRDefault="00BC5BCC" w:rsidP="00BC5BCC">
      <w:pPr>
        <w:numPr>
          <w:ilvl w:val="0"/>
          <w:numId w:val="54"/>
        </w:numPr>
        <w:rPr>
          <w:lang w:val="en-IN"/>
        </w:rPr>
      </w:pPr>
      <w:r w:rsidRPr="00BC5BCC">
        <w:rPr>
          <w:lang w:val="en-IN"/>
        </w:rPr>
        <w:t>System Monitoring Dashboard</w:t>
      </w:r>
    </w:p>
    <w:p w14:paraId="7C6785A0" w14:textId="77777777" w:rsidR="00BC5BCC" w:rsidRDefault="00BC5BCC" w:rsidP="00BC5BCC">
      <w:pPr>
        <w:numPr>
          <w:ilvl w:val="0"/>
          <w:numId w:val="54"/>
        </w:numPr>
        <w:rPr>
          <w:lang w:val="en-IN"/>
        </w:rPr>
      </w:pPr>
      <w:r w:rsidRPr="00BC5BCC">
        <w:rPr>
          <w:lang w:val="en-IN"/>
        </w:rPr>
        <w:t>Security Settings Screen</w:t>
      </w:r>
    </w:p>
    <w:p w14:paraId="09539C2A" w14:textId="77777777" w:rsidR="001A2164" w:rsidRDefault="001A2164" w:rsidP="001A2164">
      <w:pPr>
        <w:rPr>
          <w:lang w:val="en-IN"/>
        </w:rPr>
      </w:pPr>
    </w:p>
    <w:p w14:paraId="3269CD6B" w14:textId="0A8998F7" w:rsidR="001A2164" w:rsidRDefault="001A2164" w:rsidP="001A2164">
      <w:pPr>
        <w:pStyle w:val="Heading2"/>
        <w:rPr>
          <w:b/>
          <w:bCs/>
          <w:lang w:val="en-IN"/>
        </w:rPr>
      </w:pPr>
      <w:r>
        <w:rPr>
          <w:b/>
          <w:bCs/>
          <w:lang w:val="en-IN"/>
        </w:rPr>
        <w:t xml:space="preserve">Support </w:t>
      </w:r>
      <w:proofErr w:type="gramStart"/>
      <w:r>
        <w:rPr>
          <w:b/>
          <w:bCs/>
          <w:lang w:val="en-IN"/>
        </w:rPr>
        <w:t>Staff :</w:t>
      </w:r>
      <w:proofErr w:type="gramEnd"/>
    </w:p>
    <w:p w14:paraId="18576354" w14:textId="77777777" w:rsidR="001A2164" w:rsidRPr="001A2164" w:rsidRDefault="001A2164" w:rsidP="001A2164">
      <w:pPr>
        <w:rPr>
          <w:lang w:val="en-IN"/>
        </w:rPr>
      </w:pPr>
    </w:p>
    <w:p w14:paraId="563EE6EB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Login</w:t>
      </w:r>
      <w:proofErr w:type="gramEnd"/>
      <w:r w:rsidRPr="001A2164">
        <w:rPr>
          <w:b/>
          <w:bCs/>
          <w:lang w:val="en-IN"/>
        </w:rPr>
        <w:t xml:space="preserve"> &amp; Authentication:</w:t>
      </w:r>
    </w:p>
    <w:p w14:paraId="462DA8A7" w14:textId="77777777" w:rsidR="001A2164" w:rsidRPr="001A2164" w:rsidRDefault="001A2164" w:rsidP="001A2164">
      <w:pPr>
        <w:numPr>
          <w:ilvl w:val="0"/>
          <w:numId w:val="57"/>
        </w:numPr>
        <w:rPr>
          <w:lang w:val="en-IN"/>
        </w:rPr>
      </w:pPr>
      <w:r w:rsidRPr="001A2164">
        <w:rPr>
          <w:lang w:val="en-IN"/>
        </w:rPr>
        <w:t>Support staff logs into the app or support dashboard using their credentials.</w:t>
      </w:r>
    </w:p>
    <w:p w14:paraId="60ABDBFE" w14:textId="77777777" w:rsidR="001A2164" w:rsidRPr="001A2164" w:rsidRDefault="001A2164" w:rsidP="001A2164">
      <w:pPr>
        <w:numPr>
          <w:ilvl w:val="0"/>
          <w:numId w:val="57"/>
        </w:numPr>
        <w:rPr>
          <w:lang w:val="en-IN"/>
        </w:rPr>
      </w:pPr>
      <w:r w:rsidRPr="001A2164">
        <w:rPr>
          <w:lang w:val="en-IN"/>
        </w:rPr>
        <w:t>They are authenticated and redirected to their dashboard.</w:t>
      </w:r>
    </w:p>
    <w:p w14:paraId="3C238A7F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Dashboard</w:t>
      </w:r>
      <w:proofErr w:type="gramEnd"/>
      <w:r w:rsidRPr="001A2164">
        <w:rPr>
          <w:b/>
          <w:bCs/>
          <w:lang w:val="en-IN"/>
        </w:rPr>
        <w:t xml:space="preserve"> Overview:</w:t>
      </w:r>
    </w:p>
    <w:p w14:paraId="3A850134" w14:textId="77777777" w:rsidR="001A2164" w:rsidRPr="001A2164" w:rsidRDefault="001A2164" w:rsidP="001A2164">
      <w:pPr>
        <w:numPr>
          <w:ilvl w:val="0"/>
          <w:numId w:val="58"/>
        </w:numPr>
        <w:rPr>
          <w:lang w:val="en-IN"/>
        </w:rPr>
      </w:pPr>
      <w:r w:rsidRPr="001A2164">
        <w:rPr>
          <w:lang w:val="en-IN"/>
        </w:rPr>
        <w:t>The dashboard displays a list of current user queries, issues, and feedback.</w:t>
      </w:r>
    </w:p>
    <w:p w14:paraId="1B8C0448" w14:textId="77777777" w:rsidR="001A2164" w:rsidRPr="001A2164" w:rsidRDefault="001A2164" w:rsidP="001A2164">
      <w:pPr>
        <w:numPr>
          <w:ilvl w:val="0"/>
          <w:numId w:val="58"/>
        </w:numPr>
        <w:rPr>
          <w:lang w:val="en-IN"/>
        </w:rPr>
      </w:pPr>
      <w:r w:rsidRPr="001A2164">
        <w:rPr>
          <w:lang w:val="en-IN"/>
        </w:rPr>
        <w:t>Support staff can filter or search for specific issues based on categories like "Real-Time Tracking," "Booking," "Technical Errors," etc.</w:t>
      </w:r>
    </w:p>
    <w:p w14:paraId="658CF035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Handling</w:t>
      </w:r>
      <w:proofErr w:type="gramEnd"/>
      <w:r w:rsidRPr="001A2164">
        <w:rPr>
          <w:b/>
          <w:bCs/>
          <w:lang w:val="en-IN"/>
        </w:rPr>
        <w:t xml:space="preserve"> Queries:</w:t>
      </w:r>
    </w:p>
    <w:p w14:paraId="6AE807FA" w14:textId="77777777" w:rsidR="001A2164" w:rsidRPr="001A2164" w:rsidRDefault="001A2164" w:rsidP="001A2164">
      <w:pPr>
        <w:numPr>
          <w:ilvl w:val="0"/>
          <w:numId w:val="59"/>
        </w:numPr>
        <w:rPr>
          <w:lang w:val="en-IN"/>
        </w:rPr>
      </w:pPr>
      <w:r w:rsidRPr="001A2164">
        <w:rPr>
          <w:lang w:val="en-IN"/>
        </w:rPr>
        <w:t xml:space="preserve">Support staff clicks on a user query to view details and </w:t>
      </w:r>
      <w:proofErr w:type="gramStart"/>
      <w:r w:rsidRPr="001A2164">
        <w:rPr>
          <w:lang w:val="en-IN"/>
        </w:rPr>
        <w:t>provide assistance</w:t>
      </w:r>
      <w:proofErr w:type="gramEnd"/>
      <w:r w:rsidRPr="001A2164">
        <w:rPr>
          <w:lang w:val="en-IN"/>
        </w:rPr>
        <w:t>.</w:t>
      </w:r>
    </w:p>
    <w:p w14:paraId="62870325" w14:textId="77777777" w:rsidR="001A2164" w:rsidRPr="001A2164" w:rsidRDefault="001A2164" w:rsidP="001A2164">
      <w:pPr>
        <w:numPr>
          <w:ilvl w:val="0"/>
          <w:numId w:val="59"/>
        </w:numPr>
        <w:rPr>
          <w:lang w:val="en-IN"/>
        </w:rPr>
      </w:pPr>
      <w:r w:rsidRPr="001A2164">
        <w:rPr>
          <w:lang w:val="en-IN"/>
        </w:rPr>
        <w:t xml:space="preserve">They can respond directly through the app or escalate the issue if </w:t>
      </w:r>
      <w:proofErr w:type="gramStart"/>
      <w:r w:rsidRPr="001A2164">
        <w:rPr>
          <w:lang w:val="en-IN"/>
        </w:rPr>
        <w:t>it's</w:t>
      </w:r>
      <w:proofErr w:type="gramEnd"/>
      <w:r w:rsidRPr="001A2164">
        <w:rPr>
          <w:lang w:val="en-IN"/>
        </w:rPr>
        <w:t xml:space="preserve"> beyond their capability.</w:t>
      </w:r>
    </w:p>
    <w:p w14:paraId="7090900F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Issue</w:t>
      </w:r>
      <w:proofErr w:type="gramEnd"/>
      <w:r w:rsidRPr="001A2164">
        <w:rPr>
          <w:b/>
          <w:bCs/>
          <w:lang w:val="en-IN"/>
        </w:rPr>
        <w:t xml:space="preserve"> Tracking:</w:t>
      </w:r>
    </w:p>
    <w:p w14:paraId="74F385AF" w14:textId="77777777" w:rsidR="001A2164" w:rsidRPr="001A2164" w:rsidRDefault="001A2164" w:rsidP="001A2164">
      <w:pPr>
        <w:numPr>
          <w:ilvl w:val="0"/>
          <w:numId w:val="60"/>
        </w:numPr>
        <w:rPr>
          <w:lang w:val="en-IN"/>
        </w:rPr>
      </w:pPr>
      <w:r w:rsidRPr="001A2164">
        <w:rPr>
          <w:lang w:val="en-IN"/>
        </w:rPr>
        <w:t>Ongoing issues are tracked in real-time with status updates (e.g., "In Progress," "Resolved").</w:t>
      </w:r>
    </w:p>
    <w:p w14:paraId="3D5C7CB1" w14:textId="77777777" w:rsidR="001A2164" w:rsidRPr="001A2164" w:rsidRDefault="001A2164" w:rsidP="001A2164">
      <w:pPr>
        <w:numPr>
          <w:ilvl w:val="0"/>
          <w:numId w:val="60"/>
        </w:numPr>
        <w:rPr>
          <w:lang w:val="en-IN"/>
        </w:rPr>
      </w:pPr>
      <w:r w:rsidRPr="001A2164">
        <w:rPr>
          <w:lang w:val="en-IN"/>
        </w:rPr>
        <w:t>Support staff can update the status or assign the issue to another team member if necessary.</w:t>
      </w:r>
    </w:p>
    <w:p w14:paraId="20285E5B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Escalation</w:t>
      </w:r>
      <w:proofErr w:type="gramEnd"/>
      <w:r w:rsidRPr="001A2164">
        <w:rPr>
          <w:b/>
          <w:bCs/>
          <w:lang w:val="en-IN"/>
        </w:rPr>
        <w:t xml:space="preserve"> Process:</w:t>
      </w:r>
    </w:p>
    <w:p w14:paraId="47B88A8C" w14:textId="77777777" w:rsidR="001A2164" w:rsidRPr="001A2164" w:rsidRDefault="001A2164" w:rsidP="001A2164">
      <w:pPr>
        <w:numPr>
          <w:ilvl w:val="0"/>
          <w:numId w:val="61"/>
        </w:numPr>
        <w:rPr>
          <w:lang w:val="en-IN"/>
        </w:rPr>
      </w:pPr>
      <w:r w:rsidRPr="001A2164">
        <w:rPr>
          <w:lang w:val="en-IN"/>
        </w:rPr>
        <w:t>For technical issues, support staff can escalate the problem to the IT or development team.</w:t>
      </w:r>
    </w:p>
    <w:p w14:paraId="0DA7ED43" w14:textId="77777777" w:rsidR="001A2164" w:rsidRPr="001A2164" w:rsidRDefault="001A2164" w:rsidP="001A2164">
      <w:pPr>
        <w:numPr>
          <w:ilvl w:val="0"/>
          <w:numId w:val="61"/>
        </w:numPr>
        <w:rPr>
          <w:lang w:val="en-IN"/>
        </w:rPr>
      </w:pPr>
      <w:r w:rsidRPr="001A2164">
        <w:rPr>
          <w:lang w:val="en-IN"/>
        </w:rPr>
        <w:t>They can attach detailed reports or logs to assist in the resolution.</w:t>
      </w:r>
    </w:p>
    <w:p w14:paraId="7E45D2FE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Feedback</w:t>
      </w:r>
      <w:proofErr w:type="gramEnd"/>
      <w:r w:rsidRPr="001A2164">
        <w:rPr>
          <w:b/>
          <w:bCs/>
          <w:lang w:val="en-IN"/>
        </w:rPr>
        <w:t xml:space="preserve"> Management:</w:t>
      </w:r>
    </w:p>
    <w:p w14:paraId="57BC4831" w14:textId="77777777" w:rsidR="001A2164" w:rsidRPr="001A2164" w:rsidRDefault="001A2164" w:rsidP="001A2164">
      <w:pPr>
        <w:numPr>
          <w:ilvl w:val="0"/>
          <w:numId w:val="62"/>
        </w:numPr>
        <w:rPr>
          <w:lang w:val="en-IN"/>
        </w:rPr>
      </w:pPr>
      <w:r w:rsidRPr="001A2164">
        <w:rPr>
          <w:lang w:val="en-IN"/>
        </w:rPr>
        <w:t>Support staff reviews user feedback and categorizes it for further analysis.</w:t>
      </w:r>
    </w:p>
    <w:p w14:paraId="6D2A6B9F" w14:textId="77777777" w:rsidR="001A2164" w:rsidRPr="001A2164" w:rsidRDefault="001A2164" w:rsidP="001A2164">
      <w:pPr>
        <w:numPr>
          <w:ilvl w:val="0"/>
          <w:numId w:val="62"/>
        </w:numPr>
        <w:rPr>
          <w:lang w:val="en-IN"/>
        </w:rPr>
      </w:pPr>
      <w:r w:rsidRPr="001A2164">
        <w:rPr>
          <w:lang w:val="en-IN"/>
        </w:rPr>
        <w:t>They can forward feedback to the product or development team to inform future updates.</w:t>
      </w:r>
    </w:p>
    <w:p w14:paraId="0F6F9B37" w14:textId="77777777" w:rsidR="001A2164" w:rsidRPr="001A2164" w:rsidRDefault="001A2164" w:rsidP="001A2164">
      <w:pPr>
        <w:rPr>
          <w:lang w:val="en-IN"/>
        </w:rPr>
      </w:pPr>
      <w:proofErr w:type="gramStart"/>
      <w:r w:rsidRPr="001A2164">
        <w:rPr>
          <w:lang w:val="en-IN"/>
        </w:rPr>
        <w:t xml:space="preserve">  </w:t>
      </w:r>
      <w:r w:rsidRPr="001A2164">
        <w:rPr>
          <w:b/>
          <w:bCs/>
          <w:lang w:val="en-IN"/>
        </w:rPr>
        <w:t>Reporting</w:t>
      </w:r>
      <w:proofErr w:type="gramEnd"/>
      <w:r w:rsidRPr="001A2164">
        <w:rPr>
          <w:b/>
          <w:bCs/>
          <w:lang w:val="en-IN"/>
        </w:rPr>
        <w:t xml:space="preserve"> &amp; Analysis:</w:t>
      </w:r>
    </w:p>
    <w:p w14:paraId="47A2488C" w14:textId="77777777" w:rsidR="001A2164" w:rsidRPr="001A2164" w:rsidRDefault="001A2164" w:rsidP="001A2164">
      <w:pPr>
        <w:numPr>
          <w:ilvl w:val="0"/>
          <w:numId w:val="63"/>
        </w:numPr>
        <w:rPr>
          <w:lang w:val="en-IN"/>
        </w:rPr>
      </w:pPr>
      <w:r w:rsidRPr="001A2164">
        <w:rPr>
          <w:lang w:val="en-IN"/>
        </w:rPr>
        <w:t>Periodically, support staff generates reports on common issues, user satisfaction, and feedback trends.</w:t>
      </w:r>
    </w:p>
    <w:p w14:paraId="37C60C36" w14:textId="77777777" w:rsidR="001A2164" w:rsidRDefault="001A2164" w:rsidP="001A2164">
      <w:pPr>
        <w:numPr>
          <w:ilvl w:val="0"/>
          <w:numId w:val="63"/>
        </w:numPr>
        <w:rPr>
          <w:lang w:val="en-IN"/>
        </w:rPr>
      </w:pPr>
      <w:r w:rsidRPr="001A2164">
        <w:rPr>
          <w:lang w:val="en-IN"/>
        </w:rPr>
        <w:t>These reports are shared with the management and development teams to improve the app.</w:t>
      </w:r>
    </w:p>
    <w:p w14:paraId="054D5C97" w14:textId="77777777" w:rsidR="0047729A" w:rsidRDefault="0047729A" w:rsidP="0047729A">
      <w:pPr>
        <w:ind w:left="360"/>
        <w:rPr>
          <w:lang w:val="en-IN"/>
        </w:rPr>
      </w:pPr>
    </w:p>
    <w:p w14:paraId="38EF8B6D" w14:textId="77777777" w:rsidR="0047729A" w:rsidRDefault="0047729A" w:rsidP="0047729A">
      <w:pPr>
        <w:ind w:left="360"/>
        <w:rPr>
          <w:lang w:val="en-IN"/>
        </w:rPr>
      </w:pPr>
    </w:p>
    <w:p w14:paraId="4B0D7DC0" w14:textId="0D2008A8" w:rsidR="0047729A" w:rsidRPr="0047729A" w:rsidRDefault="0047729A" w:rsidP="0047729A">
      <w:pPr>
        <w:rPr>
          <w:b/>
          <w:bCs/>
          <w:lang w:val="en-IN"/>
        </w:rPr>
      </w:pPr>
      <w:r w:rsidRPr="0047729A">
        <w:rPr>
          <w:b/>
          <w:bCs/>
          <w:lang w:val="en-IN"/>
        </w:rPr>
        <w:t xml:space="preserve">Support Staff UI consists </w:t>
      </w:r>
      <w:proofErr w:type="gramStart"/>
      <w:r w:rsidRPr="0047729A">
        <w:rPr>
          <w:b/>
          <w:bCs/>
          <w:lang w:val="en-IN"/>
        </w:rPr>
        <w:t>of :</w:t>
      </w:r>
      <w:proofErr w:type="gramEnd"/>
    </w:p>
    <w:p w14:paraId="1EDF9C43" w14:textId="121D534E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Login Screen</w:t>
      </w:r>
    </w:p>
    <w:p w14:paraId="5DB6A2DB" w14:textId="2B8D5509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Bus Fleet Management Screen</w:t>
      </w:r>
    </w:p>
    <w:p w14:paraId="7EC69060" w14:textId="09D8D8D8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Dashboard</w:t>
      </w:r>
    </w:p>
    <w:p w14:paraId="240F6EC3" w14:textId="325D4D33" w:rsidR="0047729A" w:rsidRDefault="0047729A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Support Analytics Screen</w:t>
      </w:r>
    </w:p>
    <w:p w14:paraId="6FA63174" w14:textId="57CE8616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Real Time Bus Tracking Screen</w:t>
      </w:r>
    </w:p>
    <w:p w14:paraId="3AC576BB" w14:textId="51982183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Incident Reporting &amp; Resolution Screen</w:t>
      </w:r>
    </w:p>
    <w:p w14:paraId="4ACF450B" w14:textId="4ECD6F72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User Management Screen</w:t>
      </w:r>
    </w:p>
    <w:p w14:paraId="4302BA06" w14:textId="791E5555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Support Ticket System</w:t>
      </w:r>
    </w:p>
    <w:p w14:paraId="2DAA81B8" w14:textId="39120BC6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Reports and Analytics Screen – to view and generate reports on various aspects of bus operations.</w:t>
      </w:r>
    </w:p>
    <w:p w14:paraId="71B1E06D" w14:textId="7C2B6DF4" w:rsidR="00A273F2" w:rsidRDefault="00A273F2" w:rsidP="0047729A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Settings Screen – for configuring app’s operational settings</w:t>
      </w:r>
    </w:p>
    <w:p w14:paraId="29E703A8" w14:textId="6A23710B" w:rsidR="00A273F2" w:rsidRDefault="00A273F2" w:rsidP="00A273F2">
      <w:pPr>
        <w:pStyle w:val="ListParagraph"/>
        <w:numPr>
          <w:ilvl w:val="0"/>
          <w:numId w:val="64"/>
        </w:numPr>
        <w:rPr>
          <w:lang w:val="en-IN"/>
        </w:rPr>
      </w:pPr>
      <w:r>
        <w:rPr>
          <w:lang w:val="en-IN"/>
        </w:rPr>
        <w:t>Help &amp; Documentation Screen – provide staff with guidelines &amp; documentation</w:t>
      </w:r>
    </w:p>
    <w:p w14:paraId="407CBA2D" w14:textId="77777777" w:rsidR="00463E58" w:rsidRDefault="00463E58" w:rsidP="00463E58">
      <w:pPr>
        <w:rPr>
          <w:lang w:val="en-IN"/>
        </w:rPr>
      </w:pPr>
    </w:p>
    <w:p w14:paraId="3BF58C01" w14:textId="7778B230" w:rsidR="00463E58" w:rsidRPr="00463E58" w:rsidRDefault="00463E58" w:rsidP="00463E58">
      <w:pPr>
        <w:rPr>
          <w:lang w:val="en-IN"/>
        </w:rPr>
      </w:pPr>
      <w:r>
        <w:rPr>
          <w:lang w:val="en-IN"/>
        </w:rPr>
        <w:t>It seems to have the most no.</w:t>
      </w:r>
      <w:r w:rsidR="00C64754">
        <w:rPr>
          <w:lang w:val="en-IN"/>
        </w:rPr>
        <w:t xml:space="preserve"> </w:t>
      </w:r>
      <w:r>
        <w:rPr>
          <w:lang w:val="en-IN"/>
        </w:rPr>
        <w:t xml:space="preserve">of UI Screens to handle overall aspects of the app </w:t>
      </w:r>
      <w:proofErr w:type="gramStart"/>
      <w:r>
        <w:rPr>
          <w:lang w:val="en-IN"/>
        </w:rPr>
        <w:t>operations .</w:t>
      </w:r>
      <w:proofErr w:type="gramEnd"/>
    </w:p>
    <w:p w14:paraId="2390F345" w14:textId="77777777" w:rsidR="001A2164" w:rsidRPr="001A2164" w:rsidRDefault="001A2164" w:rsidP="001A2164">
      <w:pPr>
        <w:rPr>
          <w:lang w:val="en-IN"/>
        </w:rPr>
      </w:pPr>
    </w:p>
    <w:p w14:paraId="37B23E2F" w14:textId="77777777" w:rsidR="00BC5BCC" w:rsidRDefault="00BC5BCC" w:rsidP="00BC5BCC">
      <w:pPr>
        <w:rPr>
          <w:lang w:val="en-IN"/>
        </w:rPr>
      </w:pPr>
    </w:p>
    <w:p w14:paraId="58BDEF13" w14:textId="2A2C17BF" w:rsidR="00BC5BCC" w:rsidRDefault="00BC5BCC" w:rsidP="00BC5BCC">
      <w:pPr>
        <w:pStyle w:val="Heading2"/>
        <w:rPr>
          <w:b/>
          <w:bCs/>
          <w:lang w:val="en-IN"/>
        </w:rPr>
      </w:pPr>
      <w:proofErr w:type="gramStart"/>
      <w:r w:rsidRPr="00BC5BCC">
        <w:rPr>
          <w:b/>
          <w:bCs/>
          <w:lang w:val="en-IN"/>
        </w:rPr>
        <w:t>Supplier</w:t>
      </w:r>
      <w:r>
        <w:rPr>
          <w:b/>
          <w:bCs/>
          <w:lang w:val="en-IN"/>
        </w:rPr>
        <w:t xml:space="preserve"> :</w:t>
      </w:r>
      <w:proofErr w:type="gramEnd"/>
    </w:p>
    <w:p w14:paraId="6F4619D3" w14:textId="77777777" w:rsidR="00BC5BCC" w:rsidRDefault="00BC5BCC" w:rsidP="00BC5BCC">
      <w:pPr>
        <w:rPr>
          <w:lang w:val="en-IN"/>
        </w:rPr>
      </w:pPr>
    </w:p>
    <w:p w14:paraId="66C94B30" w14:textId="77777777" w:rsidR="00BC5BCC" w:rsidRPr="00BC5BCC" w:rsidRDefault="00BC5BCC" w:rsidP="00BC5BCC">
      <w:pPr>
        <w:rPr>
          <w:b/>
          <w:bCs/>
          <w:lang w:val="en-IN"/>
        </w:rPr>
      </w:pPr>
      <w:r w:rsidRPr="00BC5BCC">
        <w:rPr>
          <w:b/>
          <w:bCs/>
          <w:lang w:val="en-IN"/>
        </w:rPr>
        <w:lastRenderedPageBreak/>
        <w:t>Supplier Workflow:</w:t>
      </w:r>
    </w:p>
    <w:p w14:paraId="53565AFC" w14:textId="77777777" w:rsidR="00BC5BCC" w:rsidRPr="00BC5BCC" w:rsidRDefault="00BC5BCC" w:rsidP="00BC5BCC">
      <w:pPr>
        <w:numPr>
          <w:ilvl w:val="0"/>
          <w:numId w:val="55"/>
        </w:numPr>
        <w:rPr>
          <w:lang w:val="en-IN"/>
        </w:rPr>
      </w:pPr>
      <w:r w:rsidRPr="00BC5BCC">
        <w:rPr>
          <w:b/>
          <w:bCs/>
          <w:lang w:val="en-IN"/>
        </w:rPr>
        <w:t>Login:</w:t>
      </w:r>
    </w:p>
    <w:p w14:paraId="32ED5AA0" w14:textId="77777777" w:rsidR="00BC5BCC" w:rsidRPr="00BC5BCC" w:rsidRDefault="00BC5BCC" w:rsidP="00BC5BCC">
      <w:pPr>
        <w:numPr>
          <w:ilvl w:val="1"/>
          <w:numId w:val="55"/>
        </w:numPr>
        <w:rPr>
          <w:lang w:val="en-IN"/>
        </w:rPr>
      </w:pPr>
      <w:r w:rsidRPr="00BC5BCC">
        <w:rPr>
          <w:lang w:val="en-IN"/>
        </w:rPr>
        <w:t>Supplier logs in to manage bus maintenance and part deliveries.</w:t>
      </w:r>
    </w:p>
    <w:p w14:paraId="56BA873D" w14:textId="77777777" w:rsidR="00BC5BCC" w:rsidRPr="00BC5BCC" w:rsidRDefault="00BC5BCC" w:rsidP="00BC5BCC">
      <w:pPr>
        <w:numPr>
          <w:ilvl w:val="0"/>
          <w:numId w:val="55"/>
        </w:numPr>
        <w:rPr>
          <w:lang w:val="en-IN"/>
        </w:rPr>
      </w:pPr>
      <w:r w:rsidRPr="00BC5BCC">
        <w:rPr>
          <w:b/>
          <w:bCs/>
          <w:lang w:val="en-IN"/>
        </w:rPr>
        <w:t>Update Maintenance Records:</w:t>
      </w:r>
    </w:p>
    <w:p w14:paraId="4CE30434" w14:textId="77777777" w:rsidR="00BC5BCC" w:rsidRPr="00BC5BCC" w:rsidRDefault="00BC5BCC" w:rsidP="00BC5BCC">
      <w:pPr>
        <w:numPr>
          <w:ilvl w:val="1"/>
          <w:numId w:val="55"/>
        </w:numPr>
        <w:rPr>
          <w:lang w:val="en-IN"/>
        </w:rPr>
      </w:pPr>
      <w:r w:rsidRPr="00BC5BCC">
        <w:rPr>
          <w:lang w:val="en-IN"/>
        </w:rPr>
        <w:t>Supplier updates the app with the status of maintenance tasks or parts deliveries.</w:t>
      </w:r>
    </w:p>
    <w:p w14:paraId="3C251EF3" w14:textId="77777777" w:rsidR="00BC5BCC" w:rsidRPr="00BC5BCC" w:rsidRDefault="00BC5BCC" w:rsidP="00BC5BCC">
      <w:pPr>
        <w:numPr>
          <w:ilvl w:val="0"/>
          <w:numId w:val="55"/>
        </w:numPr>
        <w:rPr>
          <w:lang w:val="en-IN"/>
        </w:rPr>
      </w:pPr>
      <w:r w:rsidRPr="00BC5BCC">
        <w:rPr>
          <w:b/>
          <w:bCs/>
          <w:lang w:val="en-IN"/>
        </w:rPr>
        <w:t>Report on Repairs:</w:t>
      </w:r>
    </w:p>
    <w:p w14:paraId="772124DE" w14:textId="77777777" w:rsidR="00BC5BCC" w:rsidRPr="00BC5BCC" w:rsidRDefault="00BC5BCC" w:rsidP="00BC5BCC">
      <w:pPr>
        <w:numPr>
          <w:ilvl w:val="1"/>
          <w:numId w:val="55"/>
        </w:numPr>
        <w:rPr>
          <w:lang w:val="en-IN"/>
        </w:rPr>
      </w:pPr>
      <w:r w:rsidRPr="00BC5BCC">
        <w:rPr>
          <w:lang w:val="en-IN"/>
        </w:rPr>
        <w:t>Supplier provides updates on ongoing or completed repairs.</w:t>
      </w:r>
    </w:p>
    <w:p w14:paraId="5C02D096" w14:textId="77777777" w:rsidR="00BC5BCC" w:rsidRPr="00BC5BCC" w:rsidRDefault="00BC5BCC" w:rsidP="00BC5BCC">
      <w:pPr>
        <w:rPr>
          <w:lang w:val="en-IN"/>
        </w:rPr>
      </w:pPr>
    </w:p>
    <w:p w14:paraId="6BCA4591" w14:textId="77777777" w:rsidR="00CA7004" w:rsidRPr="00CA7004" w:rsidRDefault="00CA7004" w:rsidP="00CA7004">
      <w:pPr>
        <w:rPr>
          <w:lang w:val="en-IN"/>
        </w:rPr>
      </w:pPr>
      <w:r w:rsidRPr="00CA7004">
        <w:rPr>
          <w:b/>
          <w:bCs/>
          <w:lang w:val="en-IN"/>
        </w:rPr>
        <w:t>Supplier Components:</w:t>
      </w:r>
    </w:p>
    <w:p w14:paraId="49DBB3E7" w14:textId="77777777" w:rsidR="00CA7004" w:rsidRPr="00CA7004" w:rsidRDefault="00CA7004" w:rsidP="00CA7004">
      <w:pPr>
        <w:numPr>
          <w:ilvl w:val="0"/>
          <w:numId w:val="56"/>
        </w:numPr>
        <w:rPr>
          <w:lang w:val="en-IN"/>
        </w:rPr>
      </w:pPr>
      <w:r w:rsidRPr="00CA7004">
        <w:rPr>
          <w:lang w:val="en-IN"/>
        </w:rPr>
        <w:t>Maintenance Management Screen</w:t>
      </w:r>
    </w:p>
    <w:p w14:paraId="0C9171DF" w14:textId="77777777" w:rsidR="00CA7004" w:rsidRPr="00CA7004" w:rsidRDefault="00CA7004" w:rsidP="00CA7004">
      <w:pPr>
        <w:numPr>
          <w:ilvl w:val="0"/>
          <w:numId w:val="56"/>
        </w:numPr>
        <w:rPr>
          <w:lang w:val="en-IN"/>
        </w:rPr>
      </w:pPr>
      <w:r w:rsidRPr="00CA7004">
        <w:rPr>
          <w:lang w:val="en-IN"/>
        </w:rPr>
        <w:t>Part Delivery Status Screen</w:t>
      </w:r>
    </w:p>
    <w:p w14:paraId="42CA4065" w14:textId="77777777" w:rsidR="00CA7004" w:rsidRPr="00CA7004" w:rsidRDefault="00CA7004" w:rsidP="00CA7004">
      <w:pPr>
        <w:numPr>
          <w:ilvl w:val="0"/>
          <w:numId w:val="56"/>
        </w:numPr>
        <w:rPr>
          <w:lang w:val="en-IN"/>
        </w:rPr>
      </w:pPr>
      <w:r w:rsidRPr="00CA7004">
        <w:rPr>
          <w:lang w:val="en-IN"/>
        </w:rPr>
        <w:t>Repair Status Update Screen</w:t>
      </w:r>
    </w:p>
    <w:p w14:paraId="380219D2" w14:textId="77777777" w:rsidR="00BC5BCC" w:rsidRPr="00BC5BCC" w:rsidRDefault="00BC5BCC" w:rsidP="00BC5BCC">
      <w:pPr>
        <w:rPr>
          <w:lang w:val="en-IN"/>
        </w:rPr>
      </w:pPr>
    </w:p>
    <w:p w14:paraId="5C80D29F" w14:textId="77777777" w:rsidR="00B830A7" w:rsidRDefault="00B830A7" w:rsidP="00B830A7">
      <w:pPr>
        <w:rPr>
          <w:lang w:val="en-IN"/>
        </w:rPr>
      </w:pPr>
    </w:p>
    <w:p w14:paraId="68E88E2E" w14:textId="77777777" w:rsidR="00B830A7" w:rsidRPr="00B830A7" w:rsidRDefault="00B830A7" w:rsidP="00B830A7"/>
    <w:p w14:paraId="34BA4134" w14:textId="77777777" w:rsidR="00B830A7" w:rsidRPr="00B830A7" w:rsidRDefault="00B830A7" w:rsidP="00B830A7">
      <w:pPr>
        <w:rPr>
          <w:lang w:val="en-IN"/>
        </w:rPr>
      </w:pPr>
    </w:p>
    <w:p w14:paraId="37DCD309" w14:textId="77777777" w:rsidR="00B830A7" w:rsidRPr="00B830A7" w:rsidRDefault="00B830A7" w:rsidP="00B830A7"/>
    <w:p w14:paraId="265585F4" w14:textId="23C069D6" w:rsidR="00234B04" w:rsidRPr="00234B04" w:rsidRDefault="00234B04" w:rsidP="00234B04">
      <w:pPr>
        <w:rPr>
          <w:sz w:val="24"/>
          <w:szCs w:val="24"/>
        </w:rPr>
      </w:pPr>
    </w:p>
    <w:sectPr w:rsidR="00234B04" w:rsidRPr="0023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329CA" w14:textId="77777777" w:rsidR="00BF308E" w:rsidRDefault="00BF308E" w:rsidP="00B830A7">
      <w:r>
        <w:separator/>
      </w:r>
    </w:p>
  </w:endnote>
  <w:endnote w:type="continuationSeparator" w:id="0">
    <w:p w14:paraId="77A3B9B0" w14:textId="77777777" w:rsidR="00BF308E" w:rsidRDefault="00BF308E" w:rsidP="00B8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88EC0" w14:textId="77777777" w:rsidR="00BF308E" w:rsidRDefault="00BF308E" w:rsidP="00B830A7">
      <w:r>
        <w:separator/>
      </w:r>
    </w:p>
  </w:footnote>
  <w:footnote w:type="continuationSeparator" w:id="0">
    <w:p w14:paraId="38BBCA7A" w14:textId="77777777" w:rsidR="00BF308E" w:rsidRDefault="00BF308E" w:rsidP="00B83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911AC"/>
    <w:multiLevelType w:val="multilevel"/>
    <w:tmpl w:val="352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B956B4"/>
    <w:multiLevelType w:val="multilevel"/>
    <w:tmpl w:val="0714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9C391B"/>
    <w:multiLevelType w:val="multilevel"/>
    <w:tmpl w:val="1602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5263DBF"/>
    <w:multiLevelType w:val="multilevel"/>
    <w:tmpl w:val="235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027854"/>
    <w:multiLevelType w:val="multilevel"/>
    <w:tmpl w:val="1524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A726978"/>
    <w:multiLevelType w:val="multilevel"/>
    <w:tmpl w:val="E44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1C7242"/>
    <w:multiLevelType w:val="multilevel"/>
    <w:tmpl w:val="5E6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2C57E5"/>
    <w:multiLevelType w:val="multilevel"/>
    <w:tmpl w:val="6C5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0F5E3538"/>
    <w:multiLevelType w:val="multilevel"/>
    <w:tmpl w:val="E3AE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18ED5EBF"/>
    <w:multiLevelType w:val="hybridMultilevel"/>
    <w:tmpl w:val="D1E4A51A"/>
    <w:lvl w:ilvl="0" w:tplc="5D365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3B2AE4"/>
    <w:multiLevelType w:val="multilevel"/>
    <w:tmpl w:val="3B6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E51B33"/>
    <w:multiLevelType w:val="multilevel"/>
    <w:tmpl w:val="2F30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6A50C6"/>
    <w:multiLevelType w:val="multilevel"/>
    <w:tmpl w:val="E91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B47FD4"/>
    <w:multiLevelType w:val="multilevel"/>
    <w:tmpl w:val="5C2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2A284A"/>
    <w:multiLevelType w:val="multilevel"/>
    <w:tmpl w:val="B10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8C26D1"/>
    <w:multiLevelType w:val="multilevel"/>
    <w:tmpl w:val="BD6E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A31564"/>
    <w:multiLevelType w:val="multilevel"/>
    <w:tmpl w:val="C5F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CB43CCA"/>
    <w:multiLevelType w:val="multilevel"/>
    <w:tmpl w:val="9824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2FA460D9"/>
    <w:multiLevelType w:val="multilevel"/>
    <w:tmpl w:val="757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05F32"/>
    <w:multiLevelType w:val="multilevel"/>
    <w:tmpl w:val="8932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43AC57D9"/>
    <w:multiLevelType w:val="multilevel"/>
    <w:tmpl w:val="B6F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4E206705"/>
    <w:multiLevelType w:val="multilevel"/>
    <w:tmpl w:val="DEA8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FD0C29"/>
    <w:multiLevelType w:val="multilevel"/>
    <w:tmpl w:val="638C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CE69DE"/>
    <w:multiLevelType w:val="multilevel"/>
    <w:tmpl w:val="68CC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C0029C"/>
    <w:multiLevelType w:val="multilevel"/>
    <w:tmpl w:val="929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E31D24"/>
    <w:multiLevelType w:val="multilevel"/>
    <w:tmpl w:val="6A9A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B2218E"/>
    <w:multiLevelType w:val="multilevel"/>
    <w:tmpl w:val="E8D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5B3E20E4"/>
    <w:multiLevelType w:val="multilevel"/>
    <w:tmpl w:val="FE3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0FC7E0B"/>
    <w:multiLevelType w:val="multilevel"/>
    <w:tmpl w:val="A42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3049F6"/>
    <w:multiLevelType w:val="multilevel"/>
    <w:tmpl w:val="63A8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FA10A3"/>
    <w:multiLevelType w:val="hybridMultilevel"/>
    <w:tmpl w:val="F350E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E91FFD"/>
    <w:multiLevelType w:val="multilevel"/>
    <w:tmpl w:val="E7E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C7566B"/>
    <w:multiLevelType w:val="multilevel"/>
    <w:tmpl w:val="183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6E4B61"/>
    <w:multiLevelType w:val="multilevel"/>
    <w:tmpl w:val="116C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3400AB"/>
    <w:multiLevelType w:val="multilevel"/>
    <w:tmpl w:val="7DBC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1DA7FE7"/>
    <w:multiLevelType w:val="hybridMultilevel"/>
    <w:tmpl w:val="45CE537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8" w15:restartNumberingAfterBreak="0">
    <w:nsid w:val="72265E92"/>
    <w:multiLevelType w:val="multilevel"/>
    <w:tmpl w:val="9E0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6850BA"/>
    <w:multiLevelType w:val="hybridMultilevel"/>
    <w:tmpl w:val="5916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BF697B"/>
    <w:multiLevelType w:val="multilevel"/>
    <w:tmpl w:val="BBA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AA0F38"/>
    <w:multiLevelType w:val="hybridMultilevel"/>
    <w:tmpl w:val="846823C8"/>
    <w:lvl w:ilvl="0" w:tplc="3AD0C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D61EEE"/>
    <w:multiLevelType w:val="multilevel"/>
    <w:tmpl w:val="6AD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26347209">
    <w:abstractNumId w:val="46"/>
  </w:num>
  <w:num w:numId="2" w16cid:durableId="2080664664">
    <w:abstractNumId w:val="20"/>
  </w:num>
  <w:num w:numId="3" w16cid:durableId="208759324">
    <w:abstractNumId w:val="13"/>
  </w:num>
  <w:num w:numId="4" w16cid:durableId="563293063">
    <w:abstractNumId w:val="56"/>
  </w:num>
  <w:num w:numId="5" w16cid:durableId="1461654841">
    <w:abstractNumId w:val="22"/>
  </w:num>
  <w:num w:numId="6" w16cid:durableId="1477337942">
    <w:abstractNumId w:val="36"/>
  </w:num>
  <w:num w:numId="7" w16cid:durableId="327633952">
    <w:abstractNumId w:val="39"/>
  </w:num>
  <w:num w:numId="8" w16cid:durableId="1134449462">
    <w:abstractNumId w:val="9"/>
  </w:num>
  <w:num w:numId="9" w16cid:durableId="1952474614">
    <w:abstractNumId w:val="7"/>
  </w:num>
  <w:num w:numId="10" w16cid:durableId="1844970917">
    <w:abstractNumId w:val="6"/>
  </w:num>
  <w:num w:numId="11" w16cid:durableId="542837573">
    <w:abstractNumId w:val="5"/>
  </w:num>
  <w:num w:numId="12" w16cid:durableId="1677030552">
    <w:abstractNumId w:val="4"/>
  </w:num>
  <w:num w:numId="13" w16cid:durableId="63990313">
    <w:abstractNumId w:val="8"/>
  </w:num>
  <w:num w:numId="14" w16cid:durableId="1554804564">
    <w:abstractNumId w:val="3"/>
  </w:num>
  <w:num w:numId="15" w16cid:durableId="917447953">
    <w:abstractNumId w:val="2"/>
  </w:num>
  <w:num w:numId="16" w16cid:durableId="1493790785">
    <w:abstractNumId w:val="1"/>
  </w:num>
  <w:num w:numId="17" w16cid:durableId="1528710772">
    <w:abstractNumId w:val="0"/>
  </w:num>
  <w:num w:numId="18" w16cid:durableId="1028719190">
    <w:abstractNumId w:val="31"/>
  </w:num>
  <w:num w:numId="19" w16cid:durableId="1470323219">
    <w:abstractNumId w:val="33"/>
  </w:num>
  <w:num w:numId="20" w16cid:durableId="1225218284">
    <w:abstractNumId w:val="48"/>
  </w:num>
  <w:num w:numId="21" w16cid:durableId="730274551">
    <w:abstractNumId w:val="38"/>
  </w:num>
  <w:num w:numId="22" w16cid:durableId="1406993466">
    <w:abstractNumId w:val="16"/>
  </w:num>
  <w:num w:numId="23" w16cid:durableId="346367397">
    <w:abstractNumId w:val="63"/>
  </w:num>
  <w:num w:numId="24" w16cid:durableId="2141798513">
    <w:abstractNumId w:val="51"/>
  </w:num>
  <w:num w:numId="25" w16cid:durableId="1993750145">
    <w:abstractNumId w:val="23"/>
  </w:num>
  <w:num w:numId="26" w16cid:durableId="1296252285">
    <w:abstractNumId w:val="61"/>
  </w:num>
  <w:num w:numId="27" w16cid:durableId="440151519">
    <w:abstractNumId w:val="24"/>
  </w:num>
  <w:num w:numId="28" w16cid:durableId="1972857863">
    <w:abstractNumId w:val="60"/>
  </w:num>
  <w:num w:numId="29" w16cid:durableId="547958737">
    <w:abstractNumId w:val="29"/>
  </w:num>
  <w:num w:numId="30" w16cid:durableId="531236170">
    <w:abstractNumId w:val="30"/>
  </w:num>
  <w:num w:numId="31" w16cid:durableId="1840343699">
    <w:abstractNumId w:val="50"/>
  </w:num>
  <w:num w:numId="32" w16cid:durableId="329600423">
    <w:abstractNumId w:val="42"/>
  </w:num>
  <w:num w:numId="33" w16cid:durableId="1023018132">
    <w:abstractNumId w:val="43"/>
  </w:num>
  <w:num w:numId="34" w16cid:durableId="1132215690">
    <w:abstractNumId w:val="41"/>
  </w:num>
  <w:num w:numId="35" w16cid:durableId="1325625857">
    <w:abstractNumId w:val="62"/>
  </w:num>
  <w:num w:numId="36" w16cid:durableId="1735393411">
    <w:abstractNumId w:val="47"/>
  </w:num>
  <w:num w:numId="37" w16cid:durableId="1585459623">
    <w:abstractNumId w:val="45"/>
  </w:num>
  <w:num w:numId="38" w16cid:durableId="1295869459">
    <w:abstractNumId w:val="15"/>
  </w:num>
  <w:num w:numId="39" w16cid:durableId="895820854">
    <w:abstractNumId w:val="59"/>
  </w:num>
  <w:num w:numId="40" w16cid:durableId="776104146">
    <w:abstractNumId w:val="49"/>
  </w:num>
  <w:num w:numId="41" w16cid:durableId="1980958339">
    <w:abstractNumId w:val="18"/>
  </w:num>
  <w:num w:numId="42" w16cid:durableId="569996413">
    <w:abstractNumId w:val="21"/>
  </w:num>
  <w:num w:numId="43" w16cid:durableId="641160488">
    <w:abstractNumId w:val="37"/>
  </w:num>
  <w:num w:numId="44" w16cid:durableId="1725830224">
    <w:abstractNumId w:val="44"/>
  </w:num>
  <w:num w:numId="45" w16cid:durableId="1448508244">
    <w:abstractNumId w:val="54"/>
  </w:num>
  <w:num w:numId="46" w16cid:durableId="396635395">
    <w:abstractNumId w:val="12"/>
  </w:num>
  <w:num w:numId="47" w16cid:durableId="1084032281">
    <w:abstractNumId w:val="11"/>
  </w:num>
  <w:num w:numId="48" w16cid:durableId="1294098552">
    <w:abstractNumId w:val="34"/>
  </w:num>
  <w:num w:numId="49" w16cid:durableId="1243222314">
    <w:abstractNumId w:val="40"/>
  </w:num>
  <w:num w:numId="50" w16cid:durableId="1333023026">
    <w:abstractNumId w:val="14"/>
  </w:num>
  <w:num w:numId="51" w16cid:durableId="1962879993">
    <w:abstractNumId w:val="28"/>
  </w:num>
  <w:num w:numId="52" w16cid:durableId="223377716">
    <w:abstractNumId w:val="35"/>
  </w:num>
  <w:num w:numId="53" w16cid:durableId="719018024">
    <w:abstractNumId w:val="55"/>
  </w:num>
  <w:num w:numId="54" w16cid:durableId="587546477">
    <w:abstractNumId w:val="52"/>
  </w:num>
  <w:num w:numId="55" w16cid:durableId="628243362">
    <w:abstractNumId w:val="25"/>
  </w:num>
  <w:num w:numId="56" w16cid:durableId="11495522">
    <w:abstractNumId w:val="19"/>
  </w:num>
  <w:num w:numId="57" w16cid:durableId="1300039100">
    <w:abstractNumId w:val="58"/>
  </w:num>
  <w:num w:numId="58" w16cid:durableId="1453090498">
    <w:abstractNumId w:val="27"/>
  </w:num>
  <w:num w:numId="59" w16cid:durableId="1951351983">
    <w:abstractNumId w:val="53"/>
  </w:num>
  <w:num w:numId="60" w16cid:durableId="1570768849">
    <w:abstractNumId w:val="32"/>
  </w:num>
  <w:num w:numId="61" w16cid:durableId="1526484313">
    <w:abstractNumId w:val="10"/>
  </w:num>
  <w:num w:numId="62" w16cid:durableId="1312566034">
    <w:abstractNumId w:val="26"/>
  </w:num>
  <w:num w:numId="63" w16cid:durableId="409541171">
    <w:abstractNumId w:val="17"/>
  </w:num>
  <w:num w:numId="64" w16cid:durableId="1365213061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66"/>
    <w:rsid w:val="000968D1"/>
    <w:rsid w:val="001A2164"/>
    <w:rsid w:val="00234B04"/>
    <w:rsid w:val="0023733E"/>
    <w:rsid w:val="002935F6"/>
    <w:rsid w:val="002C1A17"/>
    <w:rsid w:val="002E17DE"/>
    <w:rsid w:val="003B17DB"/>
    <w:rsid w:val="00463E58"/>
    <w:rsid w:val="00470BAC"/>
    <w:rsid w:val="0047729A"/>
    <w:rsid w:val="00492800"/>
    <w:rsid w:val="005A4AD9"/>
    <w:rsid w:val="00645252"/>
    <w:rsid w:val="00660D53"/>
    <w:rsid w:val="006D3D74"/>
    <w:rsid w:val="007949E7"/>
    <w:rsid w:val="007C6C43"/>
    <w:rsid w:val="007F4EAD"/>
    <w:rsid w:val="008265C5"/>
    <w:rsid w:val="0083569A"/>
    <w:rsid w:val="00875EAA"/>
    <w:rsid w:val="008E2266"/>
    <w:rsid w:val="009007EA"/>
    <w:rsid w:val="00A273F2"/>
    <w:rsid w:val="00A44C65"/>
    <w:rsid w:val="00A64FC0"/>
    <w:rsid w:val="00A9204E"/>
    <w:rsid w:val="00B02DBF"/>
    <w:rsid w:val="00B176BA"/>
    <w:rsid w:val="00B567A6"/>
    <w:rsid w:val="00B830A7"/>
    <w:rsid w:val="00BC5BCC"/>
    <w:rsid w:val="00BF308E"/>
    <w:rsid w:val="00C45588"/>
    <w:rsid w:val="00C64754"/>
    <w:rsid w:val="00CA7004"/>
    <w:rsid w:val="00CF490F"/>
    <w:rsid w:val="00DC7742"/>
    <w:rsid w:val="00E21580"/>
    <w:rsid w:val="00E81200"/>
    <w:rsid w:val="00EF32AC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5F5C"/>
  <w15:chartTrackingRefBased/>
  <w15:docId w15:val="{40DB2993-9B2A-4D61-B000-5E34EE65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E2266"/>
    <w:pPr>
      <w:ind w:left="720"/>
      <w:contextualSpacing/>
    </w:pPr>
  </w:style>
  <w:style w:type="paragraph" w:styleId="NoSpacing">
    <w:name w:val="No Spacing"/>
    <w:uiPriority w:val="1"/>
    <w:qFormat/>
    <w:rsid w:val="00B830A7"/>
  </w:style>
  <w:style w:type="paragraph" w:styleId="NormalWeb">
    <w:name w:val="Normal (Web)"/>
    <w:basedOn w:val="Normal"/>
    <w:uiPriority w:val="99"/>
    <w:semiHidden/>
    <w:unhideWhenUsed/>
    <w:rsid w:val="00BC5B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IN%7b3ED607CF-3A6E-496F-B83F-5013316B7A6E%7d\%7b06EA9CE2-9EF7-44BA-A853-332E35320C2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{06EA9CE2-9EF7-44BA-A853-332E35320C2C}tf02786999_win32</Template>
  <TotalTime>444</TotalTime>
  <Pages>7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 Siddharth</cp:lastModifiedBy>
  <cp:revision>17</cp:revision>
  <dcterms:created xsi:type="dcterms:W3CDTF">2024-08-14T11:53:00Z</dcterms:created>
  <dcterms:modified xsi:type="dcterms:W3CDTF">2024-09-02T14:14:00Z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